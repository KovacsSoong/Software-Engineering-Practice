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A15" w:rsidRDefault="00F94A15">
      <w:pPr>
        <w:jc w:val="center"/>
      </w:pPr>
    </w:p>
    <w:p w:rsidR="00F94A15" w:rsidRDefault="00F94A15">
      <w:pPr>
        <w:jc w:val="center"/>
      </w:pPr>
    </w:p>
    <w:p w:rsidR="00F94A15" w:rsidRDefault="00F94A15">
      <w:pPr>
        <w:jc w:val="center"/>
        <w:rPr>
          <w:rFonts w:eastAsia="黑体"/>
          <w:sz w:val="44"/>
        </w:rPr>
      </w:pPr>
    </w:p>
    <w:p w:rsidR="00F94A15" w:rsidRDefault="00F94A15">
      <w:pPr>
        <w:jc w:val="center"/>
        <w:rPr>
          <w:rFonts w:eastAsia="黑体"/>
          <w:sz w:val="44"/>
        </w:rPr>
      </w:pPr>
    </w:p>
    <w:p w:rsidR="00F94A15" w:rsidRDefault="00F94A15">
      <w:pPr>
        <w:jc w:val="center"/>
        <w:rPr>
          <w:rFonts w:eastAsia="黑体"/>
          <w:sz w:val="44"/>
        </w:rPr>
      </w:pPr>
    </w:p>
    <w:p w:rsidR="00F94A15" w:rsidRDefault="00F94A15">
      <w:pPr>
        <w:jc w:val="center"/>
        <w:rPr>
          <w:rFonts w:eastAsia="黑体"/>
          <w:sz w:val="44"/>
        </w:rPr>
      </w:pPr>
    </w:p>
    <w:p w:rsidR="00F94A15" w:rsidRDefault="00F94A15">
      <w:pPr>
        <w:jc w:val="center"/>
        <w:rPr>
          <w:rFonts w:eastAsia="黑体"/>
          <w:sz w:val="44"/>
        </w:rPr>
      </w:pPr>
    </w:p>
    <w:p w:rsidR="00F94A15" w:rsidRDefault="00507C53">
      <w:pPr>
        <w:jc w:val="center"/>
        <w:rPr>
          <w:rFonts w:eastAsia="黑体"/>
          <w:sz w:val="44"/>
        </w:rPr>
      </w:pPr>
      <w:r>
        <w:rPr>
          <w:rFonts w:eastAsia="黑体"/>
          <w:noProof/>
          <w:sz w:val="44"/>
        </w:rPr>
        <mc:AlternateContent>
          <mc:Choice Requires="wps">
            <w:drawing>
              <wp:anchor distT="0" distB="0" distL="114300" distR="114300" simplePos="0" relativeHeight="251652608" behindDoc="0" locked="0" layoutInCell="0" allowOverlap="1">
                <wp:simplePos x="0" y="0"/>
                <wp:positionH relativeFrom="column">
                  <wp:posOffset>0</wp:posOffset>
                </wp:positionH>
                <wp:positionV relativeFrom="paragraph">
                  <wp:posOffset>495300</wp:posOffset>
                </wp:positionV>
                <wp:extent cx="5143500" cy="0"/>
                <wp:effectExtent l="0" t="0" r="0" b="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a:noFill/>
                        </a:ln>
                        <a:effectLst/>
                      </wps:spPr>
                      <wps:bodyPr/>
                    </wps:wsp>
                  </a:graphicData>
                </a:graphic>
              </wp:anchor>
            </w:drawing>
          </mc:Choice>
          <mc:Fallback>
            <w:pict>
              <v:line w14:anchorId="433CE62A" id="Line 2" o:spid="_x0000_s1026" style="position:absolute;left:0;text-align:left;z-index:251652608;visibility:visible;mso-wrap-style:square;mso-wrap-distance-left:9pt;mso-wrap-distance-top:0;mso-wrap-distance-right:9pt;mso-wrap-distance-bottom:0;mso-position-horizontal:absolute;mso-position-horizontal-relative:text;mso-position-vertical:absolute;mso-position-vertical-relative:text" from="0,39pt" to="4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" o:allowincell="f" stroked="f">
                <w10:wrap type="topAndBottom"/>
              </v:line>
            </w:pict>
          </mc:Fallback>
        </mc:AlternateContent>
      </w:r>
      <w:r>
        <w:rPr>
          <w:rFonts w:eastAsia="黑体" w:hint="eastAsia"/>
          <w:sz w:val="44"/>
        </w:rPr>
        <w:t>教学管理系统</w:t>
      </w:r>
    </w:p>
    <w:p w:rsidR="00F94A15" w:rsidRDefault="00F94A15">
      <w:pPr>
        <w:jc w:val="center"/>
        <w:rPr>
          <w:rFonts w:eastAsia="黑体"/>
          <w:sz w:val="44"/>
        </w:rPr>
      </w:pPr>
    </w:p>
    <w:p w:rsidR="00F94A15" w:rsidRDefault="00507C53">
      <w:pPr>
        <w:jc w:val="center"/>
        <w:rPr>
          <w:sz w:val="28"/>
        </w:rPr>
      </w:pPr>
      <w:r>
        <w:rPr>
          <w:rFonts w:eastAsia="黑体" w:hint="eastAsia"/>
          <w:sz w:val="44"/>
        </w:rPr>
        <w:t>需求规格说明书</w:t>
      </w:r>
    </w:p>
    <w:p w:rsidR="00F94A15" w:rsidRDefault="00F94A15">
      <w:pPr>
        <w:jc w:val="center"/>
        <w:rPr>
          <w:sz w:val="28"/>
        </w:rPr>
      </w:pPr>
    </w:p>
    <w:p w:rsidR="00F94A15" w:rsidRDefault="00F94A15">
      <w:pPr>
        <w:jc w:val="center"/>
        <w:rPr>
          <w:sz w:val="28"/>
        </w:rPr>
      </w:pPr>
    </w:p>
    <w:p w:rsidR="00F94A15" w:rsidRDefault="00F94A15">
      <w:pPr>
        <w:jc w:val="center"/>
        <w:rPr>
          <w:sz w:val="28"/>
        </w:rPr>
      </w:pPr>
    </w:p>
    <w:p w:rsidR="00F94A15" w:rsidRDefault="00F94A15">
      <w:pPr>
        <w:jc w:val="center"/>
        <w:rPr>
          <w:sz w:val="28"/>
        </w:rPr>
      </w:pPr>
    </w:p>
    <w:p w:rsidR="00F94A15" w:rsidRDefault="00F94A15"/>
    <w:p w:rsidR="00F94A15" w:rsidRDefault="00F94A15">
      <w:pPr>
        <w:jc w:val="center"/>
        <w:rPr>
          <w:sz w:val="28"/>
        </w:rPr>
      </w:pPr>
    </w:p>
    <w:p w:rsidR="00F94A15" w:rsidRDefault="00F94A15">
      <w:pPr>
        <w:jc w:val="center"/>
        <w:rPr>
          <w:sz w:val="28"/>
        </w:rPr>
      </w:pPr>
    </w:p>
    <w:p w:rsidR="00F94A15" w:rsidRDefault="00F94A15">
      <w:pPr>
        <w:jc w:val="center"/>
        <w:rPr>
          <w:sz w:val="28"/>
        </w:rPr>
      </w:pPr>
    </w:p>
    <w:p w:rsidR="00F94A15" w:rsidRDefault="00F94A15">
      <w:pPr>
        <w:jc w:val="center"/>
        <w:rPr>
          <w:sz w:val="28"/>
        </w:rPr>
      </w:pPr>
    </w:p>
    <w:p w:rsidR="00F94A15" w:rsidRDefault="00507C53">
      <w:pPr>
        <w:jc w:val="center"/>
        <w:rPr>
          <w:sz w:val="28"/>
        </w:rPr>
      </w:pPr>
      <w:r>
        <w:rPr>
          <w:rFonts w:hint="eastAsia"/>
          <w:sz w:val="28"/>
        </w:rPr>
        <w:t>[</w:t>
      </w:r>
      <w:r>
        <w:rPr>
          <w:rFonts w:hint="eastAsia"/>
          <w:sz w:val="28"/>
        </w:rPr>
        <w:t>二零一七年十一月二十七日</w:t>
      </w:r>
      <w:r>
        <w:rPr>
          <w:rFonts w:hint="eastAsia"/>
          <w:sz w:val="28"/>
        </w:rPr>
        <w:t>]</w:t>
      </w:r>
    </w:p>
    <w:p w:rsidR="00F94A15" w:rsidRDefault="00F94A15">
      <w:pPr>
        <w:jc w:val="center"/>
        <w:rPr>
          <w:sz w:val="28"/>
        </w:rPr>
      </w:pPr>
    </w:p>
    <w:p w:rsidR="00F94A15" w:rsidRDefault="00F94A15">
      <w:pPr>
        <w:jc w:val="center"/>
        <w:rPr>
          <w:sz w:val="28"/>
        </w:rPr>
      </w:pPr>
    </w:p>
    <w:p w:rsidR="00F94A15" w:rsidRDefault="00F94A15">
      <w:pPr>
        <w:jc w:val="center"/>
        <w:rPr>
          <w:sz w:val="28"/>
        </w:rPr>
      </w:pPr>
    </w:p>
    <w:p w:rsidR="00F94A15" w:rsidRDefault="00F94A15">
      <w:pPr>
        <w:pStyle w:val="WPSOffice2"/>
        <w:tabs>
          <w:tab w:val="right" w:leader="dot" w:pos="8306"/>
        </w:tabs>
        <w:ind w:left="420"/>
        <w:rPr>
          <w:rFonts w:ascii="宋体" w:hAnsi="宋体"/>
          <w:sz w:val="21"/>
        </w:rPr>
      </w:pPr>
    </w:p>
    <w:sdt>
      <w:sdtPr>
        <w:rPr>
          <w:rFonts w:asciiTheme="minorHAnsi" w:eastAsiaTheme="minorEastAsia" w:hAnsiTheme="minorHAnsi" w:cs="Times New Roman"/>
          <w:color w:val="auto"/>
          <w:sz w:val="22"/>
          <w:szCs w:val="22"/>
          <w:lang w:val="zh-CN"/>
        </w:rPr>
        <w:id w:val="635309833"/>
        <w:docPartObj>
          <w:docPartGallery w:val="Table of Contents"/>
          <w:docPartUnique/>
        </w:docPartObj>
      </w:sdtPr>
      <w:sdtEndPr>
        <w:rPr>
          <w:rFonts w:ascii="Times New Roman" w:eastAsia="宋体" w:hAnsi="Times New Roman"/>
          <w:kern w:val="2"/>
          <w:sz w:val="21"/>
        </w:rPr>
      </w:sdtEndPr>
      <w:sdtContent>
        <w:p w:rsidR="001D3C30" w:rsidRDefault="001D3C30">
          <w:pPr>
            <w:pStyle w:val="TOC"/>
          </w:pPr>
          <w:r>
            <w:rPr>
              <w:lang w:val="zh-CN"/>
            </w:rPr>
            <w:t>目录</w:t>
          </w:r>
        </w:p>
        <w:p w:rsidR="001D3C30" w:rsidRDefault="002934EE">
          <w:pPr>
            <w:pStyle w:val="12"/>
          </w:pPr>
          <w:sdt>
            <w:sdtPr>
              <w:rPr>
                <w:b/>
                <w:bCs/>
              </w:rPr>
              <w:id w:val="183865962"/>
              <w:placeholder>
                <w:docPart w:val="871512501BC6480BB03725DAB9F1D724"/>
              </w:placeholder>
              <w:temporary/>
              <w:showingPlcHdr/>
            </w:sdtPr>
            <w:sdtContent>
              <w:r w:rsidR="001D3C30">
                <w:rPr>
                  <w:b/>
                  <w:bCs/>
                  <w:lang w:val="zh-CN"/>
                </w:rPr>
                <w:t>键入章标题</w:t>
              </w:r>
              <w:r w:rsidR="001D3C30">
                <w:rPr>
                  <w:b/>
                  <w:bCs/>
                  <w:lang w:val="zh-CN"/>
                </w:rPr>
                <w:t>(</w:t>
              </w:r>
              <w:r w:rsidR="001D3C30">
                <w:rPr>
                  <w:b/>
                  <w:bCs/>
                  <w:lang w:val="zh-CN"/>
                </w:rPr>
                <w:t>第</w:t>
              </w:r>
              <w:r w:rsidR="001D3C30">
                <w:rPr>
                  <w:b/>
                  <w:bCs/>
                  <w:lang w:val="zh-CN"/>
                </w:rPr>
                <w:t xml:space="preserve"> 1 </w:t>
              </w:r>
              <w:r w:rsidR="001D3C30">
                <w:rPr>
                  <w:b/>
                  <w:bCs/>
                  <w:lang w:val="zh-CN"/>
                </w:rPr>
                <w:t>级</w:t>
              </w:r>
              <w:r w:rsidR="001D3C30">
                <w:rPr>
                  <w:b/>
                  <w:bCs/>
                  <w:lang w:val="zh-CN"/>
                </w:rPr>
                <w:t>)</w:t>
              </w:r>
            </w:sdtContent>
          </w:sdt>
          <w:r w:rsidR="001D3C30">
            <w:ptab w:relativeTo="margin" w:alignment="right" w:leader="dot"/>
          </w:r>
          <w:r w:rsidR="001D3C30">
            <w:rPr>
              <w:b/>
              <w:bCs/>
              <w:lang w:val="zh-CN"/>
            </w:rPr>
            <w:t>1</w:t>
          </w:r>
        </w:p>
        <w:p w:rsidR="001D3C30" w:rsidRDefault="002934EE">
          <w:pPr>
            <w:pStyle w:val="20"/>
            <w:ind w:left="216"/>
          </w:pPr>
          <w:sdt>
            <w:sdtPr>
              <w:id w:val="1667506712"/>
              <w:placeholder>
                <w:docPart w:val="754C9549358E436CB7ABFE8F41354D7E"/>
              </w:placeholder>
              <w:temporary/>
              <w:showingPlcHdr/>
            </w:sdtPr>
            <w:sdtContent>
              <w:r w:rsidR="001D3C30">
                <w:rPr>
                  <w:lang w:val="zh-CN"/>
                </w:rPr>
                <w:t>键入章标题</w:t>
              </w:r>
              <w:r w:rsidR="001D3C30">
                <w:rPr>
                  <w:lang w:val="zh-CN"/>
                </w:rPr>
                <w:t>(</w:t>
              </w:r>
              <w:r w:rsidR="001D3C30">
                <w:rPr>
                  <w:lang w:val="zh-CN"/>
                </w:rPr>
                <w:t>第</w:t>
              </w:r>
              <w:r w:rsidR="001D3C30">
                <w:rPr>
                  <w:lang w:val="zh-CN"/>
                </w:rPr>
                <w:t xml:space="preserve"> 2 </w:t>
              </w:r>
              <w:r w:rsidR="001D3C30">
                <w:rPr>
                  <w:lang w:val="zh-CN"/>
                </w:rPr>
                <w:t>级</w:t>
              </w:r>
              <w:r w:rsidR="001D3C30">
                <w:rPr>
                  <w:lang w:val="zh-CN"/>
                </w:rPr>
                <w:t>)</w:t>
              </w:r>
            </w:sdtContent>
          </w:sdt>
          <w:r w:rsidR="001D3C30">
            <w:ptab w:relativeTo="margin" w:alignment="right" w:leader="dot"/>
          </w:r>
          <w:r w:rsidR="001D3C30">
            <w:rPr>
              <w:lang w:val="zh-CN"/>
            </w:rPr>
            <w:t>2</w:t>
          </w:r>
        </w:p>
        <w:p w:rsidR="001D3C30" w:rsidRDefault="002934EE">
          <w:pPr>
            <w:pStyle w:val="30"/>
            <w:ind w:left="446"/>
          </w:pPr>
          <w:sdt>
            <w:sdtPr>
              <w:id w:val="93059032"/>
              <w:placeholder>
                <w:docPart w:val="5EEC8C35B25147FAA138196614710577"/>
              </w:placeholder>
              <w:temporary/>
              <w:showingPlcHdr/>
            </w:sdtPr>
            <w:sdtContent>
              <w:r w:rsidR="001D3C30">
                <w:rPr>
                  <w:lang w:val="zh-CN"/>
                </w:rPr>
                <w:t>键入章标题</w:t>
              </w:r>
              <w:r w:rsidR="001D3C30">
                <w:rPr>
                  <w:lang w:val="zh-CN"/>
                </w:rPr>
                <w:t>(</w:t>
              </w:r>
              <w:r w:rsidR="001D3C30">
                <w:rPr>
                  <w:lang w:val="zh-CN"/>
                </w:rPr>
                <w:t>第</w:t>
              </w:r>
              <w:r w:rsidR="001D3C30">
                <w:rPr>
                  <w:lang w:val="zh-CN"/>
                </w:rPr>
                <w:t xml:space="preserve"> 3 </w:t>
              </w:r>
              <w:r w:rsidR="001D3C30">
                <w:rPr>
                  <w:lang w:val="zh-CN"/>
                </w:rPr>
                <w:t>级</w:t>
              </w:r>
              <w:r w:rsidR="001D3C30">
                <w:rPr>
                  <w:lang w:val="zh-CN"/>
                </w:rPr>
                <w:t>)</w:t>
              </w:r>
            </w:sdtContent>
          </w:sdt>
          <w:r w:rsidR="001D3C30">
            <w:ptab w:relativeTo="margin" w:alignment="right" w:leader="dot"/>
          </w:r>
          <w:r w:rsidR="001D3C30">
            <w:rPr>
              <w:lang w:val="zh-CN"/>
            </w:rPr>
            <w:t>3</w:t>
          </w:r>
        </w:p>
        <w:p w:rsidR="001D3C30" w:rsidRDefault="002934EE">
          <w:pPr>
            <w:pStyle w:val="12"/>
          </w:pPr>
          <w:sdt>
            <w:sdtPr>
              <w:rPr>
                <w:b/>
                <w:bCs/>
              </w:rPr>
              <w:id w:val="183865966"/>
              <w:placeholder>
                <w:docPart w:val="871512501BC6480BB03725DAB9F1D724"/>
              </w:placeholder>
              <w:temporary/>
              <w:showingPlcHdr/>
            </w:sdtPr>
            <w:sdtContent>
              <w:r w:rsidR="001D3C30">
                <w:rPr>
                  <w:b/>
                  <w:bCs/>
                  <w:lang w:val="zh-CN"/>
                </w:rPr>
                <w:t>键入章标题</w:t>
              </w:r>
              <w:r w:rsidR="001D3C30">
                <w:rPr>
                  <w:b/>
                  <w:bCs/>
                  <w:lang w:val="zh-CN"/>
                </w:rPr>
                <w:t>(</w:t>
              </w:r>
              <w:r w:rsidR="001D3C30">
                <w:rPr>
                  <w:b/>
                  <w:bCs/>
                  <w:lang w:val="zh-CN"/>
                </w:rPr>
                <w:t>第</w:t>
              </w:r>
              <w:r w:rsidR="001D3C30">
                <w:rPr>
                  <w:b/>
                  <w:bCs/>
                  <w:lang w:val="zh-CN"/>
                </w:rPr>
                <w:t xml:space="preserve"> 1 </w:t>
              </w:r>
              <w:r w:rsidR="001D3C30">
                <w:rPr>
                  <w:b/>
                  <w:bCs/>
                  <w:lang w:val="zh-CN"/>
                </w:rPr>
                <w:t>级</w:t>
              </w:r>
              <w:r w:rsidR="001D3C30">
                <w:rPr>
                  <w:b/>
                  <w:bCs/>
                  <w:lang w:val="zh-CN"/>
                </w:rPr>
                <w:t>)</w:t>
              </w:r>
            </w:sdtContent>
          </w:sdt>
          <w:r w:rsidR="001D3C30">
            <w:ptab w:relativeTo="margin" w:alignment="right" w:leader="dot"/>
          </w:r>
          <w:r w:rsidR="001D3C30">
            <w:rPr>
              <w:b/>
              <w:bCs/>
              <w:lang w:val="zh-CN"/>
            </w:rPr>
            <w:t>4</w:t>
          </w:r>
        </w:p>
        <w:p w:rsidR="001D3C30" w:rsidRDefault="002934EE">
          <w:pPr>
            <w:pStyle w:val="20"/>
            <w:ind w:left="216"/>
          </w:pPr>
          <w:sdt>
            <w:sdtPr>
              <w:id w:val="93059040"/>
              <w:placeholder>
                <w:docPart w:val="754C9549358E436CB7ABFE8F41354D7E"/>
              </w:placeholder>
              <w:temporary/>
              <w:showingPlcHdr/>
            </w:sdtPr>
            <w:sdtContent>
              <w:r w:rsidR="001D3C30">
                <w:rPr>
                  <w:lang w:val="zh-CN"/>
                </w:rPr>
                <w:t>键入章标题</w:t>
              </w:r>
              <w:r w:rsidR="001D3C30">
                <w:rPr>
                  <w:lang w:val="zh-CN"/>
                </w:rPr>
                <w:t>(</w:t>
              </w:r>
              <w:r w:rsidR="001D3C30">
                <w:rPr>
                  <w:lang w:val="zh-CN"/>
                </w:rPr>
                <w:t>第</w:t>
              </w:r>
              <w:r w:rsidR="001D3C30">
                <w:rPr>
                  <w:lang w:val="zh-CN"/>
                </w:rPr>
                <w:t xml:space="preserve"> 2 </w:t>
              </w:r>
              <w:r w:rsidR="001D3C30">
                <w:rPr>
                  <w:lang w:val="zh-CN"/>
                </w:rPr>
                <w:t>级</w:t>
              </w:r>
              <w:r w:rsidR="001D3C30">
                <w:rPr>
                  <w:lang w:val="zh-CN"/>
                </w:rPr>
                <w:t>)</w:t>
              </w:r>
            </w:sdtContent>
          </w:sdt>
          <w:r w:rsidR="001D3C30">
            <w:ptab w:relativeTo="margin" w:alignment="right" w:leader="dot"/>
          </w:r>
          <w:r w:rsidR="001D3C30">
            <w:rPr>
              <w:lang w:val="zh-CN"/>
            </w:rPr>
            <w:t>5</w:t>
          </w:r>
        </w:p>
        <w:p w:rsidR="002934EE" w:rsidRDefault="002934EE">
          <w:pPr>
            <w:pStyle w:val="30"/>
            <w:ind w:left="446"/>
            <w:rPr>
              <w:lang w:val="zh-CN"/>
            </w:rPr>
          </w:pPr>
          <w:sdt>
            <w:sdtPr>
              <w:id w:val="93059044"/>
              <w:placeholder>
                <w:docPart w:val="5EEC8C35B25147FAA138196614710577"/>
              </w:placeholder>
              <w:temporary/>
              <w:showingPlcHdr/>
            </w:sdtPr>
            <w:sdtContent>
              <w:r w:rsidR="001D3C30">
                <w:rPr>
                  <w:lang w:val="zh-CN"/>
                </w:rPr>
                <w:t>键入章标题</w:t>
              </w:r>
              <w:r w:rsidR="001D3C30">
                <w:rPr>
                  <w:lang w:val="zh-CN"/>
                </w:rPr>
                <w:t>(</w:t>
              </w:r>
              <w:r w:rsidR="001D3C30">
                <w:rPr>
                  <w:lang w:val="zh-CN"/>
                </w:rPr>
                <w:t>第</w:t>
              </w:r>
              <w:r w:rsidR="001D3C30">
                <w:rPr>
                  <w:lang w:val="zh-CN"/>
                </w:rPr>
                <w:t xml:space="preserve"> 3 </w:t>
              </w:r>
              <w:r w:rsidR="001D3C30">
                <w:rPr>
                  <w:lang w:val="zh-CN"/>
                </w:rPr>
                <w:t>级</w:t>
              </w:r>
              <w:r w:rsidR="001D3C30">
                <w:rPr>
                  <w:lang w:val="zh-CN"/>
                </w:rPr>
                <w:t>)</w:t>
              </w:r>
            </w:sdtContent>
          </w:sdt>
          <w:r w:rsidR="001D3C30">
            <w:ptab w:relativeTo="margin" w:alignment="right" w:leader="dot"/>
          </w:r>
          <w:r w:rsidR="001D3C30">
            <w:rPr>
              <w:lang w:val="zh-CN"/>
            </w:rPr>
            <w:t>6</w:t>
          </w:r>
        </w:p>
        <w:p w:rsidR="002934EE" w:rsidRDefault="002934EE" w:rsidP="002934EE">
          <w:pPr>
            <w:pStyle w:val="12"/>
          </w:pPr>
          <w:sdt>
            <w:sdtPr>
              <w:rPr>
                <w:b/>
                <w:bCs/>
              </w:rPr>
              <w:id w:val="-1222044489"/>
              <w:placeholder>
                <w:docPart w:val="85D05E2ECDA943D3A8A9D89B382105B2"/>
              </w:placeholder>
              <w:temporary/>
              <w:showingPlcHdr/>
            </w:sdtPr>
            <w:sdtContent>
              <w:r>
                <w:rPr>
                  <w:b/>
                  <w:bCs/>
                  <w:lang w:val="zh-CN"/>
                </w:rPr>
                <w:t>键入章标题</w:t>
              </w:r>
              <w:r>
                <w:rPr>
                  <w:b/>
                  <w:bCs/>
                  <w:lang w:val="zh-CN"/>
                </w:rPr>
                <w:t>(</w:t>
              </w:r>
              <w:r>
                <w:rPr>
                  <w:b/>
                  <w:bCs/>
                  <w:lang w:val="zh-CN"/>
                </w:rPr>
                <w:t>第</w:t>
              </w:r>
              <w:r>
                <w:rPr>
                  <w:b/>
                  <w:bCs/>
                  <w:lang w:val="zh-CN"/>
                </w:rPr>
                <w:t xml:space="preserve"> 1 </w:t>
              </w:r>
              <w:r>
                <w:rPr>
                  <w:b/>
                  <w:bCs/>
                  <w:lang w:val="zh-CN"/>
                </w:rPr>
                <w:t>级</w:t>
              </w:r>
              <w:r>
                <w:rPr>
                  <w:b/>
                  <w:bCs/>
                  <w:lang w:val="zh-CN"/>
                </w:rPr>
                <w:t>)</w:t>
              </w:r>
            </w:sdtContent>
          </w:sdt>
          <w:r>
            <w:ptab w:relativeTo="margin" w:alignment="right" w:leader="dot"/>
          </w:r>
          <w:r>
            <w:rPr>
              <w:b/>
              <w:bCs/>
              <w:lang w:val="zh-CN"/>
            </w:rPr>
            <w:t>7</w:t>
          </w:r>
        </w:p>
        <w:p w:rsidR="002934EE" w:rsidRDefault="002934EE" w:rsidP="002934EE">
          <w:pPr>
            <w:pStyle w:val="20"/>
            <w:ind w:left="216"/>
          </w:pPr>
          <w:sdt>
            <w:sdtPr>
              <w:id w:val="-159319705"/>
              <w:placeholder>
                <w:docPart w:val="B0050AE3EC514A99B6D3102D3539F99E"/>
              </w:placeholder>
              <w:temporary/>
              <w:showingPlcHdr/>
            </w:sdtPr>
            <w:sdtContent>
              <w:r>
                <w:rPr>
                  <w:lang w:val="zh-CN"/>
                </w:rPr>
                <w:t>键入章标题</w:t>
              </w:r>
              <w:r>
                <w:rPr>
                  <w:lang w:val="zh-CN"/>
                </w:rPr>
                <w:t>(</w:t>
              </w:r>
              <w:r>
                <w:rPr>
                  <w:lang w:val="zh-CN"/>
                </w:rPr>
                <w:t>第</w:t>
              </w:r>
              <w:r>
                <w:rPr>
                  <w:lang w:val="zh-CN"/>
                </w:rPr>
                <w:t xml:space="preserve"> 2 </w:t>
              </w:r>
              <w:r>
                <w:rPr>
                  <w:lang w:val="zh-CN"/>
                </w:rPr>
                <w:t>级</w:t>
              </w:r>
              <w:r>
                <w:rPr>
                  <w:lang w:val="zh-CN"/>
                </w:rPr>
                <w:t>)</w:t>
              </w:r>
            </w:sdtContent>
          </w:sdt>
          <w:r>
            <w:ptab w:relativeTo="margin" w:alignment="right" w:leader="dot"/>
          </w:r>
          <w:r>
            <w:rPr>
              <w:lang w:val="zh-CN"/>
            </w:rPr>
            <w:t>8</w:t>
          </w:r>
        </w:p>
        <w:p w:rsidR="002934EE" w:rsidRDefault="002934EE" w:rsidP="002934EE">
          <w:pPr>
            <w:pStyle w:val="30"/>
            <w:ind w:left="446"/>
          </w:pPr>
          <w:sdt>
            <w:sdtPr>
              <w:id w:val="1139528415"/>
              <w:placeholder>
                <w:docPart w:val="DCDCEEA885AB4438BA76CFA3DF335A99"/>
              </w:placeholder>
              <w:temporary/>
              <w:showingPlcHdr/>
            </w:sdtPr>
            <w:sdtContent>
              <w:r>
                <w:rPr>
                  <w:lang w:val="zh-CN"/>
                </w:rPr>
                <w:t>键入章标题</w:t>
              </w:r>
              <w:r>
                <w:rPr>
                  <w:lang w:val="zh-CN"/>
                </w:rPr>
                <w:t>(</w:t>
              </w:r>
              <w:r>
                <w:rPr>
                  <w:lang w:val="zh-CN"/>
                </w:rPr>
                <w:t>第</w:t>
              </w:r>
              <w:r>
                <w:rPr>
                  <w:lang w:val="zh-CN"/>
                </w:rPr>
                <w:t xml:space="preserve"> 3 </w:t>
              </w:r>
              <w:r>
                <w:rPr>
                  <w:lang w:val="zh-CN"/>
                </w:rPr>
                <w:t>级</w:t>
              </w:r>
              <w:r>
                <w:rPr>
                  <w:lang w:val="zh-CN"/>
                </w:rPr>
                <w:t>)</w:t>
              </w:r>
            </w:sdtContent>
          </w:sdt>
          <w:r>
            <w:ptab w:relativeTo="margin" w:alignment="right" w:leader="dot"/>
          </w:r>
          <w:r>
            <w:rPr>
              <w:lang w:val="zh-CN"/>
            </w:rPr>
            <w:t>9</w:t>
          </w:r>
        </w:p>
        <w:p w:rsidR="002934EE" w:rsidRDefault="002934EE" w:rsidP="002934EE">
          <w:pPr>
            <w:pStyle w:val="12"/>
          </w:pPr>
          <w:sdt>
            <w:sdtPr>
              <w:rPr>
                <w:b/>
                <w:bCs/>
              </w:rPr>
              <w:id w:val="1769424847"/>
              <w:placeholder>
                <w:docPart w:val="0BDC6B16729A4F8C807C62857DE09A42"/>
              </w:placeholder>
              <w:temporary/>
              <w:showingPlcHdr/>
            </w:sdtPr>
            <w:sdtContent>
              <w:r>
                <w:rPr>
                  <w:b/>
                  <w:bCs/>
                  <w:lang w:val="zh-CN"/>
                </w:rPr>
                <w:t>键入章标题</w:t>
              </w:r>
              <w:r>
                <w:rPr>
                  <w:b/>
                  <w:bCs/>
                  <w:lang w:val="zh-CN"/>
                </w:rPr>
                <w:t>(</w:t>
              </w:r>
              <w:r>
                <w:rPr>
                  <w:b/>
                  <w:bCs/>
                  <w:lang w:val="zh-CN"/>
                </w:rPr>
                <w:t>第</w:t>
              </w:r>
              <w:r>
                <w:rPr>
                  <w:b/>
                  <w:bCs/>
                  <w:lang w:val="zh-CN"/>
                </w:rPr>
                <w:t xml:space="preserve"> 1 </w:t>
              </w:r>
              <w:r>
                <w:rPr>
                  <w:b/>
                  <w:bCs/>
                  <w:lang w:val="zh-CN"/>
                </w:rPr>
                <w:t>级</w:t>
              </w:r>
              <w:r>
                <w:rPr>
                  <w:b/>
                  <w:bCs/>
                  <w:lang w:val="zh-CN"/>
                </w:rPr>
                <w:t>)</w:t>
              </w:r>
            </w:sdtContent>
          </w:sdt>
          <w:r>
            <w:ptab w:relativeTo="margin" w:alignment="right" w:leader="dot"/>
          </w:r>
          <w:r>
            <w:rPr>
              <w:b/>
              <w:bCs/>
              <w:lang w:val="zh-CN"/>
            </w:rPr>
            <w:t>10</w:t>
          </w:r>
        </w:p>
        <w:p w:rsidR="002934EE" w:rsidRDefault="002934EE" w:rsidP="002934EE">
          <w:pPr>
            <w:pStyle w:val="20"/>
            <w:ind w:left="216"/>
          </w:pPr>
          <w:sdt>
            <w:sdtPr>
              <w:id w:val="833040843"/>
              <w:placeholder>
                <w:docPart w:val="351CE8F6BDD14963B71951091B2FCB04"/>
              </w:placeholder>
              <w:temporary/>
              <w:showingPlcHdr/>
            </w:sdtPr>
            <w:sdtContent>
              <w:r>
                <w:rPr>
                  <w:lang w:val="zh-CN"/>
                </w:rPr>
                <w:t>键入章标题</w:t>
              </w:r>
              <w:r>
                <w:rPr>
                  <w:lang w:val="zh-CN"/>
                </w:rPr>
                <w:t>(</w:t>
              </w:r>
              <w:r>
                <w:rPr>
                  <w:lang w:val="zh-CN"/>
                </w:rPr>
                <w:t>第</w:t>
              </w:r>
              <w:r>
                <w:rPr>
                  <w:lang w:val="zh-CN"/>
                </w:rPr>
                <w:t xml:space="preserve"> 2 </w:t>
              </w:r>
              <w:r>
                <w:rPr>
                  <w:lang w:val="zh-CN"/>
                </w:rPr>
                <w:t>级</w:t>
              </w:r>
              <w:r>
                <w:rPr>
                  <w:lang w:val="zh-CN"/>
                </w:rPr>
                <w:t>)</w:t>
              </w:r>
            </w:sdtContent>
          </w:sdt>
          <w:r>
            <w:ptab w:relativeTo="margin" w:alignment="right" w:leader="dot"/>
          </w:r>
          <w:r>
            <w:rPr>
              <w:lang w:val="zh-CN"/>
            </w:rPr>
            <w:t>11</w:t>
          </w:r>
        </w:p>
        <w:p w:rsidR="002934EE" w:rsidRDefault="002934EE" w:rsidP="002934EE">
          <w:pPr>
            <w:pStyle w:val="30"/>
            <w:ind w:left="446"/>
          </w:pPr>
          <w:sdt>
            <w:sdtPr>
              <w:id w:val="-2062627484"/>
              <w:placeholder>
                <w:docPart w:val="2CC2627E074B45D18BBBCEDD2E37C1B4"/>
              </w:placeholder>
              <w:temporary/>
              <w:showingPlcHdr/>
            </w:sdtPr>
            <w:sdtContent>
              <w:r>
                <w:rPr>
                  <w:lang w:val="zh-CN"/>
                </w:rPr>
                <w:t>键入章标题</w:t>
              </w:r>
              <w:r>
                <w:rPr>
                  <w:lang w:val="zh-CN"/>
                </w:rPr>
                <w:t>(</w:t>
              </w:r>
              <w:r>
                <w:rPr>
                  <w:lang w:val="zh-CN"/>
                </w:rPr>
                <w:t>第</w:t>
              </w:r>
              <w:r>
                <w:rPr>
                  <w:lang w:val="zh-CN"/>
                </w:rPr>
                <w:t xml:space="preserve"> 3 </w:t>
              </w:r>
              <w:r>
                <w:rPr>
                  <w:lang w:val="zh-CN"/>
                </w:rPr>
                <w:t>级</w:t>
              </w:r>
              <w:r>
                <w:rPr>
                  <w:lang w:val="zh-CN"/>
                </w:rPr>
                <w:t>)</w:t>
              </w:r>
            </w:sdtContent>
          </w:sdt>
          <w:r>
            <w:ptab w:relativeTo="margin" w:alignment="right" w:leader="dot"/>
          </w:r>
          <w:r>
            <w:rPr>
              <w:lang w:val="zh-CN"/>
            </w:rPr>
            <w:t>12</w:t>
          </w:r>
        </w:p>
        <w:p w:rsidR="002934EE" w:rsidRDefault="002934EE" w:rsidP="002934EE">
          <w:pPr>
            <w:pStyle w:val="12"/>
          </w:pPr>
          <w:sdt>
            <w:sdtPr>
              <w:rPr>
                <w:b/>
                <w:bCs/>
              </w:rPr>
              <w:id w:val="-936899304"/>
              <w:placeholder>
                <w:docPart w:val="A6DA9F5DDD8E4FEEA85B776ECB04DACE"/>
              </w:placeholder>
              <w:temporary/>
              <w:showingPlcHdr/>
            </w:sdtPr>
            <w:sdtContent>
              <w:r>
                <w:rPr>
                  <w:b/>
                  <w:bCs/>
                  <w:lang w:val="zh-CN"/>
                </w:rPr>
                <w:t>键入章标题</w:t>
              </w:r>
              <w:r>
                <w:rPr>
                  <w:b/>
                  <w:bCs/>
                  <w:lang w:val="zh-CN"/>
                </w:rPr>
                <w:t>(</w:t>
              </w:r>
              <w:r>
                <w:rPr>
                  <w:b/>
                  <w:bCs/>
                  <w:lang w:val="zh-CN"/>
                </w:rPr>
                <w:t>第</w:t>
              </w:r>
              <w:r>
                <w:rPr>
                  <w:b/>
                  <w:bCs/>
                  <w:lang w:val="zh-CN"/>
                </w:rPr>
                <w:t xml:space="preserve"> 1 </w:t>
              </w:r>
              <w:r>
                <w:rPr>
                  <w:b/>
                  <w:bCs/>
                  <w:lang w:val="zh-CN"/>
                </w:rPr>
                <w:t>级</w:t>
              </w:r>
              <w:r>
                <w:rPr>
                  <w:b/>
                  <w:bCs/>
                  <w:lang w:val="zh-CN"/>
                </w:rPr>
                <w:t>)</w:t>
              </w:r>
            </w:sdtContent>
          </w:sdt>
          <w:r>
            <w:ptab w:relativeTo="margin" w:alignment="right" w:leader="dot"/>
          </w:r>
          <w:r>
            <w:rPr>
              <w:b/>
              <w:bCs/>
              <w:lang w:val="zh-CN"/>
            </w:rPr>
            <w:t>13</w:t>
          </w:r>
        </w:p>
        <w:p w:rsidR="002934EE" w:rsidRDefault="002934EE" w:rsidP="002934EE">
          <w:pPr>
            <w:pStyle w:val="20"/>
            <w:ind w:left="216"/>
          </w:pPr>
          <w:sdt>
            <w:sdtPr>
              <w:id w:val="-1716887381"/>
              <w:placeholder>
                <w:docPart w:val="270A744271E2486BBDB390A4FECD855D"/>
              </w:placeholder>
              <w:temporary/>
              <w:showingPlcHdr/>
            </w:sdtPr>
            <w:sdtContent>
              <w:r>
                <w:rPr>
                  <w:lang w:val="zh-CN"/>
                </w:rPr>
                <w:t>键入章标题</w:t>
              </w:r>
              <w:r>
                <w:rPr>
                  <w:lang w:val="zh-CN"/>
                </w:rPr>
                <w:t>(</w:t>
              </w:r>
              <w:r>
                <w:rPr>
                  <w:lang w:val="zh-CN"/>
                </w:rPr>
                <w:t>第</w:t>
              </w:r>
              <w:r>
                <w:rPr>
                  <w:lang w:val="zh-CN"/>
                </w:rPr>
                <w:t xml:space="preserve"> 2 </w:t>
              </w:r>
              <w:r>
                <w:rPr>
                  <w:lang w:val="zh-CN"/>
                </w:rPr>
                <w:t>级</w:t>
              </w:r>
              <w:r>
                <w:rPr>
                  <w:lang w:val="zh-CN"/>
                </w:rPr>
                <w:t>)</w:t>
              </w:r>
            </w:sdtContent>
          </w:sdt>
          <w:r>
            <w:ptab w:relativeTo="margin" w:alignment="right" w:leader="dot"/>
          </w:r>
          <w:r>
            <w:rPr>
              <w:lang w:val="zh-CN"/>
            </w:rPr>
            <w:t>14</w:t>
          </w:r>
        </w:p>
        <w:p w:rsidR="002934EE" w:rsidRDefault="002934EE" w:rsidP="002934EE">
          <w:pPr>
            <w:pStyle w:val="30"/>
            <w:ind w:left="446"/>
          </w:pPr>
          <w:sdt>
            <w:sdtPr>
              <w:id w:val="-672732863"/>
              <w:placeholder>
                <w:docPart w:val="A47F511C581045738F8B33F1A7238E73"/>
              </w:placeholder>
              <w:temporary/>
              <w:showingPlcHdr/>
            </w:sdtPr>
            <w:sdtContent>
              <w:r>
                <w:rPr>
                  <w:lang w:val="zh-CN"/>
                </w:rPr>
                <w:t>键入章标题</w:t>
              </w:r>
              <w:r>
                <w:rPr>
                  <w:lang w:val="zh-CN"/>
                </w:rPr>
                <w:t>(</w:t>
              </w:r>
              <w:r>
                <w:rPr>
                  <w:lang w:val="zh-CN"/>
                </w:rPr>
                <w:t>第</w:t>
              </w:r>
              <w:r>
                <w:rPr>
                  <w:lang w:val="zh-CN"/>
                </w:rPr>
                <w:t xml:space="preserve"> 3 </w:t>
              </w:r>
              <w:r>
                <w:rPr>
                  <w:lang w:val="zh-CN"/>
                </w:rPr>
                <w:t>级</w:t>
              </w:r>
              <w:r>
                <w:rPr>
                  <w:lang w:val="zh-CN"/>
                </w:rPr>
                <w:t>)</w:t>
              </w:r>
            </w:sdtContent>
          </w:sdt>
          <w:r>
            <w:ptab w:relativeTo="margin" w:alignment="right" w:leader="dot"/>
          </w:r>
          <w:r>
            <w:rPr>
              <w:lang w:val="zh-CN"/>
            </w:rPr>
            <w:t>15</w:t>
          </w:r>
        </w:p>
        <w:p w:rsidR="002934EE" w:rsidRDefault="002934EE" w:rsidP="002934EE">
          <w:pPr>
            <w:pStyle w:val="12"/>
          </w:pPr>
          <w:sdt>
            <w:sdtPr>
              <w:rPr>
                <w:b/>
                <w:bCs/>
              </w:rPr>
              <w:id w:val="330874752"/>
              <w:placeholder>
                <w:docPart w:val="768B23286A904C46AE12ABC094D34DCE"/>
              </w:placeholder>
              <w:temporary/>
              <w:showingPlcHdr/>
            </w:sdtPr>
            <w:sdtContent>
              <w:r>
                <w:rPr>
                  <w:b/>
                  <w:bCs/>
                  <w:lang w:val="zh-CN"/>
                </w:rPr>
                <w:t>键入章标题</w:t>
              </w:r>
              <w:r>
                <w:rPr>
                  <w:b/>
                  <w:bCs/>
                  <w:lang w:val="zh-CN"/>
                </w:rPr>
                <w:t>(</w:t>
              </w:r>
              <w:r>
                <w:rPr>
                  <w:b/>
                  <w:bCs/>
                  <w:lang w:val="zh-CN"/>
                </w:rPr>
                <w:t>第</w:t>
              </w:r>
              <w:r>
                <w:rPr>
                  <w:b/>
                  <w:bCs/>
                  <w:lang w:val="zh-CN"/>
                </w:rPr>
                <w:t xml:space="preserve"> 1 </w:t>
              </w:r>
              <w:r>
                <w:rPr>
                  <w:b/>
                  <w:bCs/>
                  <w:lang w:val="zh-CN"/>
                </w:rPr>
                <w:t>级</w:t>
              </w:r>
              <w:r>
                <w:rPr>
                  <w:b/>
                  <w:bCs/>
                  <w:lang w:val="zh-CN"/>
                </w:rPr>
                <w:t>)</w:t>
              </w:r>
            </w:sdtContent>
          </w:sdt>
          <w:r>
            <w:ptab w:relativeTo="margin" w:alignment="right" w:leader="dot"/>
          </w:r>
          <w:r>
            <w:rPr>
              <w:b/>
              <w:bCs/>
              <w:lang w:val="zh-CN"/>
            </w:rPr>
            <w:t>16</w:t>
          </w:r>
        </w:p>
        <w:p w:rsidR="002934EE" w:rsidRDefault="002934EE" w:rsidP="002934EE">
          <w:pPr>
            <w:pStyle w:val="20"/>
            <w:ind w:left="216"/>
          </w:pPr>
          <w:sdt>
            <w:sdtPr>
              <w:id w:val="-287901393"/>
              <w:placeholder>
                <w:docPart w:val="CDB1FDBCA8AC4051AEAEFC77E830BA49"/>
              </w:placeholder>
              <w:temporary/>
              <w:showingPlcHdr/>
            </w:sdtPr>
            <w:sdtContent>
              <w:r>
                <w:rPr>
                  <w:lang w:val="zh-CN"/>
                </w:rPr>
                <w:t>键入章标题</w:t>
              </w:r>
              <w:r>
                <w:rPr>
                  <w:lang w:val="zh-CN"/>
                </w:rPr>
                <w:t>(</w:t>
              </w:r>
              <w:r>
                <w:rPr>
                  <w:lang w:val="zh-CN"/>
                </w:rPr>
                <w:t>第</w:t>
              </w:r>
              <w:r>
                <w:rPr>
                  <w:lang w:val="zh-CN"/>
                </w:rPr>
                <w:t xml:space="preserve"> 2 </w:t>
              </w:r>
              <w:r>
                <w:rPr>
                  <w:lang w:val="zh-CN"/>
                </w:rPr>
                <w:t>级</w:t>
              </w:r>
              <w:r>
                <w:rPr>
                  <w:lang w:val="zh-CN"/>
                </w:rPr>
                <w:t>)</w:t>
              </w:r>
            </w:sdtContent>
          </w:sdt>
          <w:r>
            <w:ptab w:relativeTo="margin" w:alignment="right" w:leader="dot"/>
          </w:r>
          <w:r>
            <w:rPr>
              <w:lang w:val="zh-CN"/>
            </w:rPr>
            <w:t>17</w:t>
          </w:r>
        </w:p>
        <w:p w:rsidR="002934EE" w:rsidRDefault="002934EE" w:rsidP="002934EE">
          <w:pPr>
            <w:pStyle w:val="30"/>
            <w:ind w:left="446"/>
          </w:pPr>
          <w:sdt>
            <w:sdtPr>
              <w:id w:val="-10141116"/>
              <w:placeholder>
                <w:docPart w:val="30BB4B777E5447CE85279CDE9D45497C"/>
              </w:placeholder>
              <w:temporary/>
              <w:showingPlcHdr/>
            </w:sdtPr>
            <w:sdtContent>
              <w:r>
                <w:rPr>
                  <w:lang w:val="zh-CN"/>
                </w:rPr>
                <w:t>键入章标题</w:t>
              </w:r>
              <w:r>
                <w:rPr>
                  <w:lang w:val="zh-CN"/>
                </w:rPr>
                <w:t>(</w:t>
              </w:r>
              <w:r>
                <w:rPr>
                  <w:lang w:val="zh-CN"/>
                </w:rPr>
                <w:t>第</w:t>
              </w:r>
              <w:r>
                <w:rPr>
                  <w:lang w:val="zh-CN"/>
                </w:rPr>
                <w:t xml:space="preserve"> 3 </w:t>
              </w:r>
              <w:r>
                <w:rPr>
                  <w:lang w:val="zh-CN"/>
                </w:rPr>
                <w:t>级</w:t>
              </w:r>
              <w:r>
                <w:rPr>
                  <w:lang w:val="zh-CN"/>
                </w:rPr>
                <w:t>)</w:t>
              </w:r>
            </w:sdtContent>
          </w:sdt>
          <w:r>
            <w:ptab w:relativeTo="margin" w:alignment="right" w:leader="dot"/>
          </w:r>
          <w:r>
            <w:rPr>
              <w:lang w:val="zh-CN"/>
            </w:rPr>
            <w:t>18</w:t>
          </w:r>
        </w:p>
        <w:p w:rsidR="002934EE" w:rsidRDefault="002934EE" w:rsidP="002934EE">
          <w:pPr>
            <w:pStyle w:val="12"/>
          </w:pPr>
          <w:sdt>
            <w:sdtPr>
              <w:rPr>
                <w:b/>
                <w:bCs/>
              </w:rPr>
              <w:id w:val="456078460"/>
              <w:placeholder>
                <w:docPart w:val="715FC83BEAA143C9B11A60E24B6C0D36"/>
              </w:placeholder>
              <w:temporary/>
              <w:showingPlcHdr/>
            </w:sdtPr>
            <w:sdtContent>
              <w:r>
                <w:rPr>
                  <w:b/>
                  <w:bCs/>
                  <w:lang w:val="zh-CN"/>
                </w:rPr>
                <w:t>键入章标题</w:t>
              </w:r>
              <w:r>
                <w:rPr>
                  <w:b/>
                  <w:bCs/>
                  <w:lang w:val="zh-CN"/>
                </w:rPr>
                <w:t>(</w:t>
              </w:r>
              <w:r>
                <w:rPr>
                  <w:b/>
                  <w:bCs/>
                  <w:lang w:val="zh-CN"/>
                </w:rPr>
                <w:t>第</w:t>
              </w:r>
              <w:r>
                <w:rPr>
                  <w:b/>
                  <w:bCs/>
                  <w:lang w:val="zh-CN"/>
                </w:rPr>
                <w:t xml:space="preserve"> 1 </w:t>
              </w:r>
              <w:r>
                <w:rPr>
                  <w:b/>
                  <w:bCs/>
                  <w:lang w:val="zh-CN"/>
                </w:rPr>
                <w:t>级</w:t>
              </w:r>
              <w:r>
                <w:rPr>
                  <w:b/>
                  <w:bCs/>
                  <w:lang w:val="zh-CN"/>
                </w:rPr>
                <w:t>)</w:t>
              </w:r>
            </w:sdtContent>
          </w:sdt>
          <w:r>
            <w:ptab w:relativeTo="margin" w:alignment="right" w:leader="dot"/>
          </w:r>
          <w:r>
            <w:rPr>
              <w:b/>
              <w:bCs/>
              <w:lang w:val="zh-CN"/>
            </w:rPr>
            <w:t>19</w:t>
          </w:r>
        </w:p>
        <w:p w:rsidR="002934EE" w:rsidRDefault="002934EE" w:rsidP="002934EE">
          <w:pPr>
            <w:pStyle w:val="20"/>
            <w:ind w:left="216"/>
          </w:pPr>
          <w:sdt>
            <w:sdtPr>
              <w:id w:val="-600177191"/>
              <w:placeholder>
                <w:docPart w:val="7D9E113D04A84798BF9ADE5F72C8B07E"/>
              </w:placeholder>
              <w:temporary/>
              <w:showingPlcHdr/>
            </w:sdtPr>
            <w:sdtContent>
              <w:r>
                <w:rPr>
                  <w:lang w:val="zh-CN"/>
                </w:rPr>
                <w:t>键入章标题</w:t>
              </w:r>
              <w:r>
                <w:rPr>
                  <w:lang w:val="zh-CN"/>
                </w:rPr>
                <w:t>(</w:t>
              </w:r>
              <w:r>
                <w:rPr>
                  <w:lang w:val="zh-CN"/>
                </w:rPr>
                <w:t>第</w:t>
              </w:r>
              <w:r>
                <w:rPr>
                  <w:lang w:val="zh-CN"/>
                </w:rPr>
                <w:t xml:space="preserve"> 2 </w:t>
              </w:r>
              <w:r>
                <w:rPr>
                  <w:lang w:val="zh-CN"/>
                </w:rPr>
                <w:t>级</w:t>
              </w:r>
              <w:r>
                <w:rPr>
                  <w:lang w:val="zh-CN"/>
                </w:rPr>
                <w:t>)</w:t>
              </w:r>
            </w:sdtContent>
          </w:sdt>
          <w:r>
            <w:ptab w:relativeTo="margin" w:alignment="right" w:leader="dot"/>
          </w:r>
          <w:r>
            <w:rPr>
              <w:lang w:val="zh-CN"/>
            </w:rPr>
            <w:t>20</w:t>
          </w:r>
        </w:p>
        <w:p w:rsidR="002934EE" w:rsidRDefault="002934EE" w:rsidP="002934EE">
          <w:pPr>
            <w:pStyle w:val="30"/>
            <w:ind w:left="446"/>
          </w:pPr>
          <w:sdt>
            <w:sdtPr>
              <w:id w:val="-1651359603"/>
              <w:placeholder>
                <w:docPart w:val="C29D6BA3C71144EDBE1143CF661EFCD5"/>
              </w:placeholder>
              <w:temporary/>
              <w:showingPlcHdr/>
            </w:sdtPr>
            <w:sdtContent>
              <w:r>
                <w:rPr>
                  <w:lang w:val="zh-CN"/>
                </w:rPr>
                <w:t>键入章标题</w:t>
              </w:r>
              <w:r>
                <w:rPr>
                  <w:lang w:val="zh-CN"/>
                </w:rPr>
                <w:t>(</w:t>
              </w:r>
              <w:r>
                <w:rPr>
                  <w:lang w:val="zh-CN"/>
                </w:rPr>
                <w:t>第</w:t>
              </w:r>
              <w:r>
                <w:rPr>
                  <w:lang w:val="zh-CN"/>
                </w:rPr>
                <w:t xml:space="preserve"> 3 </w:t>
              </w:r>
              <w:r>
                <w:rPr>
                  <w:lang w:val="zh-CN"/>
                </w:rPr>
                <w:t>级</w:t>
              </w:r>
              <w:r>
                <w:rPr>
                  <w:lang w:val="zh-CN"/>
                </w:rPr>
                <w:t>)</w:t>
              </w:r>
            </w:sdtContent>
          </w:sdt>
          <w:r>
            <w:ptab w:relativeTo="margin" w:alignment="right" w:leader="dot"/>
          </w:r>
          <w:r>
            <w:rPr>
              <w:lang w:val="zh-CN"/>
            </w:rPr>
            <w:t>21</w:t>
          </w:r>
        </w:p>
        <w:p w:rsidR="001D3C30" w:rsidRPr="002934EE" w:rsidRDefault="002934EE" w:rsidP="002934EE">
          <w:pPr>
            <w:rPr>
              <w:lang w:val="zh-CN"/>
            </w:rPr>
          </w:pPr>
        </w:p>
      </w:sdtContent>
    </w:sdt>
    <w:p w:rsidR="00F94A15" w:rsidRDefault="00F94A15">
      <w:pPr>
        <w:pStyle w:val="WPSOffice1"/>
        <w:tabs>
          <w:tab w:val="right" w:leader="dot" w:pos="8306"/>
        </w:tabs>
      </w:pPr>
    </w:p>
    <w:p w:rsidR="00F94A15" w:rsidRDefault="00F94A15">
      <w:pPr>
        <w:jc w:val="center"/>
        <w:rPr>
          <w:sz w:val="28"/>
        </w:rPr>
      </w:pPr>
    </w:p>
    <w:p w:rsidR="00F94A15" w:rsidRDefault="00F94A15">
      <w:pPr>
        <w:jc w:val="center"/>
        <w:rPr>
          <w:sz w:val="28"/>
        </w:rPr>
      </w:pPr>
    </w:p>
    <w:p w:rsidR="00F94A15" w:rsidRDefault="00F94A15">
      <w:pPr>
        <w:jc w:val="center"/>
        <w:rPr>
          <w:sz w:val="28"/>
        </w:rPr>
      </w:pPr>
    </w:p>
    <w:p w:rsidR="00F94A15" w:rsidRDefault="00F94A15">
      <w:pPr>
        <w:jc w:val="center"/>
        <w:rPr>
          <w:sz w:val="28"/>
        </w:rPr>
      </w:pPr>
    </w:p>
    <w:p w:rsidR="00F94A15" w:rsidRDefault="00F94A15">
      <w:pPr>
        <w:jc w:val="center"/>
        <w:rPr>
          <w:sz w:val="28"/>
        </w:rPr>
      </w:pPr>
    </w:p>
    <w:p w:rsidR="00A9060E" w:rsidRDefault="002934EE" w:rsidP="002934EE">
      <w:pPr>
        <w:rPr>
          <w:rFonts w:asciiTheme="minorEastAsia" w:eastAsiaTheme="minorEastAsia" w:hAnsiTheme="minorEastAsia"/>
          <w:b/>
          <w:sz w:val="32"/>
          <w:szCs w:val="32"/>
        </w:rPr>
      </w:pPr>
      <w:r>
        <w:rPr>
          <w:rFonts w:asciiTheme="minorEastAsia" w:eastAsiaTheme="minorEastAsia" w:hAnsiTheme="minorEastAsia"/>
          <w:b/>
          <w:sz w:val="32"/>
          <w:szCs w:val="32"/>
        </w:rPr>
        <w:lastRenderedPageBreak/>
        <w:t>1.</w:t>
      </w:r>
      <w:r>
        <w:rPr>
          <w:rFonts w:asciiTheme="minorEastAsia" w:eastAsiaTheme="minorEastAsia" w:hAnsiTheme="minorEastAsia" w:hint="eastAsia"/>
          <w:b/>
          <w:sz w:val="32"/>
          <w:szCs w:val="32"/>
        </w:rPr>
        <w:t>引言</w:t>
      </w:r>
    </w:p>
    <w:p w:rsidR="009F60DF" w:rsidRDefault="002934EE" w:rsidP="009F60DF">
      <w:pPr>
        <w:ind w:firstLineChars="100" w:firstLine="281"/>
        <w:rPr>
          <w:rFonts w:asciiTheme="minorEastAsia" w:eastAsiaTheme="minorEastAsia" w:hAnsiTheme="minorEastAsia"/>
          <w:b/>
          <w:sz w:val="32"/>
          <w:szCs w:val="32"/>
        </w:rPr>
      </w:pPr>
      <w:r w:rsidRPr="00A9060E">
        <w:rPr>
          <w:rFonts w:asciiTheme="minorEastAsia" w:eastAsiaTheme="minorEastAsia" w:hAnsiTheme="minorEastAsia"/>
          <w:b/>
          <w:sz w:val="28"/>
          <w:szCs w:val="28"/>
        </w:rPr>
        <w:t>1.1</w:t>
      </w:r>
      <w:r w:rsidRPr="00A9060E">
        <w:rPr>
          <w:rFonts w:asciiTheme="minorEastAsia" w:eastAsiaTheme="minorEastAsia" w:hAnsiTheme="minorEastAsia" w:hint="eastAsia"/>
          <w:b/>
          <w:sz w:val="28"/>
          <w:szCs w:val="28"/>
        </w:rPr>
        <w:t>目的</w:t>
      </w:r>
    </w:p>
    <w:p w:rsidR="009F60DF" w:rsidRDefault="003C7732" w:rsidP="009F60DF">
      <w:pPr>
        <w:ind w:firstLineChars="200" w:firstLine="420"/>
        <w:rPr>
          <w:rFonts w:asciiTheme="minorEastAsia" w:eastAsiaTheme="minorEastAsia" w:hAnsiTheme="minorEastAsia"/>
          <w:b/>
          <w:sz w:val="32"/>
          <w:szCs w:val="32"/>
        </w:rPr>
      </w:pPr>
      <w:r w:rsidRPr="0037075F">
        <w:rPr>
          <w:rFonts w:asciiTheme="minorEastAsia" w:eastAsiaTheme="minorEastAsia" w:hAnsiTheme="minorEastAsia" w:hint="eastAsia"/>
          <w:szCs w:val="21"/>
        </w:rPr>
        <w:t>本需求规格说明书对于所要编写的教学网站的需求进行了详细的描述，展示项目需求开发过程中客户和项目开发小组达成的共识，阐述了考虑的限制条件。预期读者包括用户、需求分析人员、开发人员、测试人员、用户文档编写者、项目管理人员。</w:t>
      </w:r>
    </w:p>
    <w:p w:rsidR="003C7732" w:rsidRPr="009F60DF" w:rsidRDefault="003C7732" w:rsidP="009F60DF">
      <w:pPr>
        <w:ind w:firstLineChars="200" w:firstLine="420"/>
        <w:rPr>
          <w:rFonts w:asciiTheme="minorEastAsia" w:eastAsiaTheme="minorEastAsia" w:hAnsiTheme="minorEastAsia"/>
          <w:b/>
          <w:sz w:val="32"/>
          <w:szCs w:val="32"/>
        </w:rPr>
      </w:pPr>
      <w:r w:rsidRPr="0037075F">
        <w:rPr>
          <w:rFonts w:asciiTheme="minorEastAsia" w:eastAsiaTheme="minorEastAsia" w:hAnsiTheme="minorEastAsia" w:hint="eastAsia"/>
          <w:szCs w:val="21"/>
        </w:rPr>
        <w:t>主要目的：</w:t>
      </w:r>
    </w:p>
    <w:p w:rsidR="003C7732" w:rsidRPr="0037075F" w:rsidRDefault="00180E34" w:rsidP="009F60DF">
      <w:pPr>
        <w:rPr>
          <w:rFonts w:asciiTheme="minorEastAsia" w:eastAsiaTheme="minorEastAsia" w:hAnsiTheme="minorEastAsia"/>
          <w:szCs w:val="21"/>
        </w:rPr>
      </w:pPr>
      <w:r w:rsidRPr="0037075F">
        <w:rPr>
          <w:rFonts w:asciiTheme="minorEastAsia" w:eastAsiaTheme="minorEastAsia" w:hAnsiTheme="minorEastAsia" w:hint="eastAsia"/>
          <w:szCs w:val="21"/>
        </w:rPr>
        <w:t>A．</w:t>
      </w:r>
      <w:r w:rsidR="003C7732" w:rsidRPr="0037075F">
        <w:rPr>
          <w:rFonts w:asciiTheme="minorEastAsia" w:eastAsiaTheme="minorEastAsia" w:hAnsiTheme="minorEastAsia" w:hint="eastAsia"/>
          <w:szCs w:val="21"/>
        </w:rPr>
        <w:t>进一步确定项目需求的内容细节，是客户和项目承接方达成共识，获得客户批准通过，进行需求确认、项目评审。</w:t>
      </w:r>
    </w:p>
    <w:p w:rsidR="003C7732" w:rsidRPr="0037075F" w:rsidRDefault="00180E34" w:rsidP="009F60DF">
      <w:pPr>
        <w:ind w:leftChars="-300" w:left="-630" w:firstLineChars="300" w:firstLine="630"/>
        <w:rPr>
          <w:rFonts w:asciiTheme="minorEastAsia" w:eastAsiaTheme="minorEastAsia" w:hAnsiTheme="minorEastAsia"/>
          <w:szCs w:val="21"/>
        </w:rPr>
      </w:pPr>
      <w:r w:rsidRPr="0037075F">
        <w:rPr>
          <w:rFonts w:asciiTheme="minorEastAsia" w:eastAsiaTheme="minorEastAsia" w:hAnsiTheme="minorEastAsia" w:hint="eastAsia"/>
          <w:szCs w:val="21"/>
        </w:rPr>
        <w:t>B．</w:t>
      </w:r>
      <w:r w:rsidR="003C7732" w:rsidRPr="0037075F">
        <w:rPr>
          <w:rFonts w:asciiTheme="minorEastAsia" w:eastAsiaTheme="minorEastAsia" w:hAnsiTheme="minorEastAsia" w:hint="eastAsia"/>
          <w:szCs w:val="21"/>
        </w:rPr>
        <w:t>项目的设计和开发人员以本文档作为参考展开项目规划、项目设计及开发工作。</w:t>
      </w:r>
    </w:p>
    <w:p w:rsidR="009F60DF" w:rsidRDefault="00180E34" w:rsidP="009F60DF">
      <w:pPr>
        <w:ind w:leftChars="-300" w:left="-630" w:firstLineChars="300" w:firstLine="630"/>
        <w:rPr>
          <w:rFonts w:asciiTheme="minorEastAsia" w:eastAsiaTheme="minorEastAsia" w:hAnsiTheme="minorEastAsia"/>
          <w:szCs w:val="21"/>
        </w:rPr>
      </w:pPr>
      <w:r w:rsidRPr="0037075F">
        <w:rPr>
          <w:rFonts w:asciiTheme="minorEastAsia" w:eastAsiaTheme="minorEastAsia" w:hAnsiTheme="minorEastAsia" w:hint="eastAsia"/>
          <w:szCs w:val="21"/>
        </w:rPr>
        <w:t>C．</w:t>
      </w:r>
      <w:r w:rsidR="003C7732" w:rsidRPr="0037075F">
        <w:rPr>
          <w:rFonts w:asciiTheme="minorEastAsia" w:eastAsiaTheme="minorEastAsia" w:hAnsiTheme="minorEastAsia" w:hint="eastAsia"/>
          <w:szCs w:val="21"/>
        </w:rPr>
        <w:t>测试人员以本说明书为参考，设计测试用例、进行编码测试。</w:t>
      </w:r>
    </w:p>
    <w:p w:rsidR="00A9060E" w:rsidRDefault="00180E34" w:rsidP="004B58AF">
      <w:pPr>
        <w:spacing w:afterLines="100" w:after="312"/>
        <w:ind w:leftChars="-300" w:left="-630" w:firstLineChars="300" w:firstLine="630"/>
        <w:rPr>
          <w:rFonts w:asciiTheme="minorEastAsia" w:eastAsiaTheme="minorEastAsia" w:hAnsiTheme="minorEastAsia"/>
          <w:szCs w:val="21"/>
        </w:rPr>
      </w:pPr>
      <w:r w:rsidRPr="0037075F">
        <w:rPr>
          <w:rFonts w:asciiTheme="minorEastAsia" w:eastAsiaTheme="minorEastAsia" w:hAnsiTheme="minorEastAsia" w:hint="eastAsia"/>
          <w:szCs w:val="21"/>
        </w:rPr>
        <w:t>D．</w:t>
      </w:r>
      <w:r w:rsidR="003C7732" w:rsidRPr="0037075F">
        <w:rPr>
          <w:rFonts w:asciiTheme="minorEastAsia" w:eastAsiaTheme="minorEastAsia" w:hAnsiTheme="minorEastAsia" w:hint="eastAsia"/>
          <w:szCs w:val="21"/>
        </w:rPr>
        <w:t>管理人员以本说明书为参考，进行项目的进程管理。</w:t>
      </w:r>
    </w:p>
    <w:p w:rsidR="003C7732" w:rsidRPr="00A9060E" w:rsidRDefault="003C7732" w:rsidP="009F60DF">
      <w:pPr>
        <w:ind w:firstLineChars="100" w:firstLine="281"/>
        <w:rPr>
          <w:rFonts w:asciiTheme="minorEastAsia" w:eastAsiaTheme="minorEastAsia" w:hAnsiTheme="minorEastAsia"/>
          <w:szCs w:val="21"/>
        </w:rPr>
      </w:pPr>
      <w:r w:rsidRPr="00A9060E">
        <w:rPr>
          <w:rFonts w:asciiTheme="minorEastAsia" w:eastAsiaTheme="minorEastAsia" w:hAnsiTheme="minorEastAsia"/>
          <w:b/>
          <w:sz w:val="28"/>
          <w:szCs w:val="28"/>
        </w:rPr>
        <w:t>1.2</w:t>
      </w:r>
      <w:r w:rsidRPr="00A9060E">
        <w:rPr>
          <w:rFonts w:asciiTheme="minorEastAsia" w:eastAsiaTheme="minorEastAsia" w:hAnsiTheme="minorEastAsia" w:hint="eastAsia"/>
          <w:b/>
          <w:sz w:val="28"/>
          <w:szCs w:val="28"/>
        </w:rPr>
        <w:t>文本约定</w:t>
      </w:r>
    </w:p>
    <w:p w:rsidR="00A9060E" w:rsidRDefault="0053411F" w:rsidP="004B58AF">
      <w:pPr>
        <w:spacing w:afterLines="100" w:after="312"/>
        <w:ind w:firstLineChars="200" w:firstLine="420"/>
      </w:pPr>
      <w:r>
        <w:rPr>
          <w:rFonts w:hint="eastAsia"/>
        </w:rPr>
        <w:t>本说明书采用中文书写，部分专业词汇采用英语，尽力避免拗口难懂的语句。采用数字标签。</w:t>
      </w:r>
    </w:p>
    <w:p w:rsidR="00A9060E" w:rsidRPr="00A9060E" w:rsidRDefault="00A9060E" w:rsidP="009F60DF">
      <w:pPr>
        <w:ind w:firstLineChars="100" w:firstLine="281"/>
        <w:rPr>
          <w:rFonts w:asciiTheme="minorEastAsia" w:eastAsiaTheme="minorEastAsia" w:hAnsiTheme="minorEastAsia" w:hint="eastAsia"/>
          <w:b/>
          <w:sz w:val="28"/>
          <w:szCs w:val="28"/>
        </w:rPr>
      </w:pPr>
      <w:r w:rsidRPr="00A9060E">
        <w:rPr>
          <w:rFonts w:asciiTheme="minorEastAsia" w:eastAsiaTheme="minorEastAsia" w:hAnsiTheme="minorEastAsia" w:hint="eastAsia"/>
          <w:b/>
          <w:sz w:val="28"/>
          <w:szCs w:val="28"/>
        </w:rPr>
        <w:t>1</w:t>
      </w:r>
      <w:r w:rsidRPr="00A9060E">
        <w:rPr>
          <w:rFonts w:asciiTheme="minorEastAsia" w:eastAsiaTheme="minorEastAsia" w:hAnsiTheme="minorEastAsia"/>
          <w:b/>
          <w:sz w:val="28"/>
          <w:szCs w:val="28"/>
        </w:rPr>
        <w:t>.3</w:t>
      </w:r>
      <w:r w:rsidRPr="00A9060E">
        <w:rPr>
          <w:rFonts w:asciiTheme="minorEastAsia" w:eastAsiaTheme="minorEastAsia" w:hAnsiTheme="minorEastAsia" w:hint="eastAsia"/>
          <w:b/>
          <w:sz w:val="28"/>
          <w:szCs w:val="28"/>
        </w:rPr>
        <w:t>项目范围</w:t>
      </w:r>
    </w:p>
    <w:p w:rsidR="0053411F" w:rsidRDefault="0053411F" w:rsidP="009F60DF">
      <w:pPr>
        <w:ind w:firstLineChars="200" w:firstLine="420"/>
      </w:pPr>
      <w:r>
        <w:rPr>
          <w:rFonts w:hint="eastAsia"/>
        </w:rPr>
        <w:t>本项目为专为一门课程设计的教学网站。目前市面上虽然有许多教学网站，但是专为一门课程和一位教师设计，同时为学生之间提供交流的平台不多，本项目填补了这一空白。</w:t>
      </w:r>
    </w:p>
    <w:p w:rsidR="0053411F" w:rsidRDefault="0053411F" w:rsidP="009F60DF">
      <w:pPr>
        <w:ind w:firstLineChars="200" w:firstLine="420"/>
      </w:pPr>
      <w:r>
        <w:rPr>
          <w:rFonts w:hint="eastAsia"/>
        </w:rPr>
        <w:t>本网站作为课堂教学之外的一个辅助手段，为课程的师生提供了一个交流的窗口，同时也是授课老师发布信息的平台，以及教学资源的有效载体，具有信息发布实时，疑惑解答专业，课程介绍全面，教学资源丰富的特点，可以说是对传统教学手段的一次大胆尝试与突破。本网站主要面对的客户为授课教师、注册学生、游客。</w:t>
      </w:r>
    </w:p>
    <w:p w:rsidR="0053411F" w:rsidRDefault="0053411F" w:rsidP="004B58AF">
      <w:pPr>
        <w:spacing w:afterLines="100" w:after="312"/>
        <w:ind w:firstLineChars="200" w:firstLine="420"/>
        <w:rPr>
          <w:rFonts w:asciiTheme="minorEastAsia" w:eastAsiaTheme="minorEastAsia" w:hAnsiTheme="minorEastAsia"/>
          <w:b/>
          <w:sz w:val="24"/>
          <w:szCs w:val="24"/>
        </w:rPr>
      </w:pPr>
      <w:r>
        <w:rPr>
          <w:rFonts w:hint="eastAsia"/>
        </w:rPr>
        <w:t>主要的功能范围是信息发布、资料下载、交流互动。</w:t>
      </w:r>
    </w:p>
    <w:p w:rsidR="0053411F" w:rsidRPr="00A9060E" w:rsidRDefault="0053411F" w:rsidP="009F60DF">
      <w:pPr>
        <w:ind w:firstLineChars="100" w:firstLine="281"/>
        <w:rPr>
          <w:rFonts w:asciiTheme="minorEastAsia" w:eastAsiaTheme="minorEastAsia" w:hAnsiTheme="minorEastAsia"/>
          <w:b/>
          <w:sz w:val="28"/>
          <w:szCs w:val="28"/>
        </w:rPr>
      </w:pPr>
      <w:r w:rsidRPr="00A9060E">
        <w:rPr>
          <w:rFonts w:asciiTheme="minorEastAsia" w:eastAsiaTheme="minorEastAsia" w:hAnsiTheme="minorEastAsia"/>
          <w:b/>
          <w:sz w:val="28"/>
          <w:szCs w:val="28"/>
        </w:rPr>
        <w:t>1.</w:t>
      </w:r>
      <w:r w:rsidRPr="00A9060E">
        <w:rPr>
          <w:rFonts w:asciiTheme="minorEastAsia" w:eastAsiaTheme="minorEastAsia" w:hAnsiTheme="minorEastAsia"/>
          <w:b/>
          <w:sz w:val="28"/>
          <w:szCs w:val="28"/>
        </w:rPr>
        <w:t>4</w:t>
      </w:r>
      <w:r w:rsidRPr="00A9060E">
        <w:rPr>
          <w:rFonts w:asciiTheme="minorEastAsia" w:eastAsiaTheme="minorEastAsia" w:hAnsiTheme="minorEastAsia" w:hint="eastAsia"/>
          <w:b/>
          <w:sz w:val="28"/>
          <w:szCs w:val="28"/>
        </w:rPr>
        <w:t>参考文献</w:t>
      </w:r>
    </w:p>
    <w:p w:rsidR="0053411F" w:rsidRPr="0037075F" w:rsidRDefault="0053411F" w:rsidP="009F60DF">
      <w:pPr>
        <w:ind w:firstLineChars="200" w:firstLine="420"/>
        <w:rPr>
          <w:rFonts w:asciiTheme="minorEastAsia" w:eastAsiaTheme="minorEastAsia" w:hAnsiTheme="minorEastAsia"/>
        </w:rPr>
      </w:pPr>
      <w:r w:rsidRPr="0037075F">
        <w:rPr>
          <w:rFonts w:asciiTheme="minorEastAsia" w:eastAsiaTheme="minorEastAsia" w:hAnsiTheme="minorEastAsia" w:hint="eastAsia"/>
        </w:rPr>
        <w:t>A．</w:t>
      </w:r>
      <w:r w:rsidR="0037075F" w:rsidRPr="0037075F">
        <w:rPr>
          <w:rFonts w:asciiTheme="minorEastAsia" w:eastAsiaTheme="minorEastAsia" w:hAnsiTheme="minorEastAsia" w:hint="eastAsia"/>
        </w:rPr>
        <w:t>《软件需求第3版》</w:t>
      </w:r>
    </w:p>
    <w:p w:rsidR="0053411F" w:rsidRPr="0037075F" w:rsidRDefault="0053411F" w:rsidP="009F60DF">
      <w:pPr>
        <w:ind w:firstLineChars="200" w:firstLine="420"/>
        <w:rPr>
          <w:rFonts w:asciiTheme="minorEastAsia" w:eastAsiaTheme="minorEastAsia" w:hAnsiTheme="minorEastAsia"/>
        </w:rPr>
      </w:pPr>
      <w:r w:rsidRPr="0037075F">
        <w:rPr>
          <w:rFonts w:asciiTheme="minorEastAsia" w:eastAsiaTheme="minorEastAsia" w:hAnsiTheme="minorEastAsia" w:hint="eastAsia"/>
        </w:rPr>
        <w:t>B．</w:t>
      </w:r>
      <w:r w:rsidR="0037075F" w:rsidRPr="0037075F">
        <w:rPr>
          <w:rFonts w:asciiTheme="minorEastAsia" w:eastAsiaTheme="minorEastAsia" w:hAnsiTheme="minorEastAsia" w:hint="eastAsia"/>
        </w:rPr>
        <w:t>项目可行性分析报告</w:t>
      </w:r>
    </w:p>
    <w:p w:rsidR="0053411F" w:rsidRPr="0037075F" w:rsidRDefault="0053411F" w:rsidP="009F60DF">
      <w:pPr>
        <w:ind w:firstLineChars="200" w:firstLine="420"/>
        <w:rPr>
          <w:rFonts w:asciiTheme="minorEastAsia" w:eastAsiaTheme="minorEastAsia" w:hAnsiTheme="minorEastAsia"/>
        </w:rPr>
      </w:pPr>
      <w:r w:rsidRPr="0037075F">
        <w:rPr>
          <w:rFonts w:asciiTheme="minorEastAsia" w:eastAsiaTheme="minorEastAsia" w:hAnsiTheme="minorEastAsia" w:hint="eastAsia"/>
        </w:rPr>
        <w:t>C．</w:t>
      </w:r>
      <w:r w:rsidR="0037075F" w:rsidRPr="0037075F">
        <w:rPr>
          <w:rFonts w:asciiTheme="minorEastAsia" w:eastAsiaTheme="minorEastAsia" w:hAnsiTheme="minorEastAsia" w:hint="eastAsia"/>
        </w:rPr>
        <w:t>项目章程</w:t>
      </w:r>
    </w:p>
    <w:p w:rsidR="0053411F" w:rsidRDefault="0053411F" w:rsidP="009F60DF">
      <w:pPr>
        <w:ind w:firstLineChars="200" w:firstLine="420"/>
        <w:rPr>
          <w:rFonts w:asciiTheme="minorEastAsia" w:eastAsiaTheme="minorEastAsia" w:hAnsiTheme="minorEastAsia"/>
        </w:rPr>
      </w:pPr>
      <w:r w:rsidRPr="0037075F">
        <w:rPr>
          <w:rFonts w:asciiTheme="minorEastAsia" w:eastAsiaTheme="minorEastAsia" w:hAnsiTheme="minorEastAsia" w:hint="eastAsia"/>
        </w:rPr>
        <w:t>D．</w:t>
      </w:r>
      <w:r w:rsidR="0037075F" w:rsidRPr="0037075F">
        <w:rPr>
          <w:rFonts w:asciiTheme="minorEastAsia" w:eastAsiaTheme="minorEastAsia" w:hAnsiTheme="minorEastAsia" w:hint="eastAsia"/>
        </w:rPr>
        <w:t>总体项目计划</w:t>
      </w:r>
    </w:p>
    <w:p w:rsidR="0037075F" w:rsidRPr="0037075F" w:rsidRDefault="0037075F" w:rsidP="009F60DF">
      <w:pPr>
        <w:ind w:firstLineChars="200" w:firstLine="420"/>
        <w:rPr>
          <w:rFonts w:asciiTheme="minorEastAsia" w:eastAsiaTheme="minorEastAsia" w:hAnsiTheme="minorEastAsia" w:hint="eastAsia"/>
        </w:rPr>
      </w:pPr>
      <w:r>
        <w:rPr>
          <w:rFonts w:asciiTheme="minorEastAsia" w:eastAsiaTheme="minorEastAsia" w:hAnsiTheme="minorEastAsia" w:hint="eastAsia"/>
        </w:rPr>
        <w:t>E．</w:t>
      </w:r>
      <w:r w:rsidRPr="0037075F">
        <w:rPr>
          <w:rFonts w:asciiTheme="minorEastAsia" w:eastAsiaTheme="minorEastAsia" w:hAnsiTheme="minorEastAsia" w:hint="eastAsia"/>
        </w:rPr>
        <w:t>需求开发计划</w:t>
      </w:r>
    </w:p>
    <w:p w:rsidR="0037075F" w:rsidRDefault="0037075F" w:rsidP="004B58AF">
      <w:pPr>
        <w:spacing w:afterLines="100" w:after="312"/>
        <w:ind w:firstLineChars="200" w:firstLine="420"/>
        <w:rPr>
          <w:rFonts w:asciiTheme="minorEastAsia" w:eastAsiaTheme="minorEastAsia" w:hAnsiTheme="minorEastAsia"/>
        </w:rPr>
      </w:pPr>
      <w:r w:rsidRPr="0037075F">
        <w:rPr>
          <w:rFonts w:asciiTheme="minorEastAsia" w:eastAsiaTheme="minorEastAsia" w:hAnsiTheme="minorEastAsia" w:hint="eastAsia"/>
        </w:rPr>
        <w:t>F．</w:t>
      </w:r>
      <w:r w:rsidRPr="0037075F">
        <w:rPr>
          <w:rFonts w:asciiTheme="minorEastAsia" w:eastAsiaTheme="minorEastAsia" w:hAnsiTheme="minorEastAsia" w:hint="eastAsia"/>
        </w:rPr>
        <w:t>需求变更控制文档</w:t>
      </w:r>
      <w:bookmarkStart w:id="0" w:name="_Toc21710"/>
      <w:bookmarkStart w:id="1" w:name="_Toc17913"/>
      <w:bookmarkStart w:id="2" w:name="_Toc1472"/>
    </w:p>
    <w:p w:rsidR="004B58AF" w:rsidRDefault="004B58AF" w:rsidP="004B58AF">
      <w:pPr>
        <w:spacing w:afterLines="100" w:after="312"/>
      </w:pPr>
    </w:p>
    <w:p w:rsidR="004B58AF" w:rsidRDefault="004B58AF" w:rsidP="004B58AF">
      <w:pPr>
        <w:spacing w:afterLines="100" w:after="312"/>
      </w:pPr>
    </w:p>
    <w:p w:rsidR="004B58AF" w:rsidRPr="0037075F" w:rsidRDefault="004B58AF" w:rsidP="004B58AF">
      <w:pPr>
        <w:spacing w:afterLines="100" w:after="312"/>
        <w:rPr>
          <w:rFonts w:hint="eastAsia"/>
        </w:rPr>
      </w:pPr>
    </w:p>
    <w:p w:rsidR="0037075F" w:rsidRDefault="0037075F" w:rsidP="0037075F">
      <w:pPr>
        <w:rPr>
          <w:rFonts w:asciiTheme="minorEastAsia" w:eastAsiaTheme="minorEastAsia" w:hAnsiTheme="minorEastAsia"/>
          <w:b/>
          <w:sz w:val="32"/>
          <w:szCs w:val="32"/>
        </w:rPr>
      </w:pPr>
      <w:r>
        <w:rPr>
          <w:rFonts w:asciiTheme="minorEastAsia" w:eastAsiaTheme="minorEastAsia" w:hAnsiTheme="minorEastAsia"/>
          <w:b/>
          <w:sz w:val="32"/>
          <w:szCs w:val="32"/>
        </w:rPr>
        <w:lastRenderedPageBreak/>
        <w:t>2</w:t>
      </w:r>
      <w:r>
        <w:rPr>
          <w:rFonts w:asciiTheme="minorEastAsia" w:eastAsiaTheme="minorEastAsia" w:hAnsiTheme="minorEastAsia"/>
          <w:b/>
          <w:sz w:val="32"/>
          <w:szCs w:val="32"/>
        </w:rPr>
        <w:t>.</w:t>
      </w:r>
      <w:r>
        <w:rPr>
          <w:rFonts w:asciiTheme="minorEastAsia" w:eastAsiaTheme="minorEastAsia" w:hAnsiTheme="minorEastAsia" w:hint="eastAsia"/>
          <w:b/>
          <w:sz w:val="32"/>
          <w:szCs w:val="32"/>
        </w:rPr>
        <w:t>整体描述</w:t>
      </w:r>
    </w:p>
    <w:p w:rsidR="0037075F" w:rsidRPr="00A9060E" w:rsidRDefault="0037075F" w:rsidP="009F60DF">
      <w:pPr>
        <w:ind w:firstLineChars="100" w:firstLine="281"/>
        <w:rPr>
          <w:rFonts w:asciiTheme="minorEastAsia" w:eastAsiaTheme="minorEastAsia" w:hAnsiTheme="minorEastAsia"/>
          <w:b/>
          <w:sz w:val="28"/>
          <w:szCs w:val="28"/>
        </w:rPr>
      </w:pPr>
      <w:r w:rsidRPr="00A9060E">
        <w:rPr>
          <w:rFonts w:asciiTheme="minorEastAsia" w:eastAsiaTheme="minorEastAsia" w:hAnsiTheme="minorEastAsia"/>
          <w:b/>
          <w:sz w:val="28"/>
          <w:szCs w:val="28"/>
        </w:rPr>
        <w:t>2.1</w:t>
      </w:r>
      <w:r w:rsidRPr="00A9060E">
        <w:rPr>
          <w:rFonts w:asciiTheme="minorEastAsia" w:eastAsiaTheme="minorEastAsia" w:hAnsiTheme="minorEastAsia" w:hint="eastAsia"/>
          <w:b/>
          <w:sz w:val="28"/>
          <w:szCs w:val="28"/>
        </w:rPr>
        <w:t>产品背景</w:t>
      </w:r>
    </w:p>
    <w:p w:rsidR="0037075F" w:rsidRPr="0037075F" w:rsidRDefault="0037075F" w:rsidP="009F60DF">
      <w:pPr>
        <w:ind w:firstLineChars="200" w:firstLine="420"/>
        <w:rPr>
          <w:rFonts w:asciiTheme="minorEastAsia" w:eastAsiaTheme="minorEastAsia" w:hAnsiTheme="minorEastAsia"/>
        </w:rPr>
      </w:pPr>
      <w:r w:rsidRPr="0037075F">
        <w:rPr>
          <w:rFonts w:asciiTheme="minorEastAsia" w:eastAsiaTheme="minorEastAsia" w:hAnsiTheme="minorEastAsia" w:hint="eastAsia"/>
        </w:rPr>
        <w:t>21世纪是以网络的全面深入运用为特征的世纪。网络环境下的教育不仅是教育信息化的必然产物，也是教育改革发展的必然走向。通过因特网或其他数字化内容进行学习交流与教学的活动即网络化学习，可以充分利用现代信息技术所提供的、具有全新沟通机制与丰富资源的学习环境，实现一种全新的学习交流方式；这种学习交流方式将改变传统教学中教师的作用和师生之间的关系，从而根本改变教学结构和教育本质。技术的教育应用成为教育改革和人才培养的重要途径之一。</w:t>
      </w:r>
    </w:p>
    <w:p w:rsidR="009F60DF" w:rsidRDefault="0037075F" w:rsidP="009F60DF">
      <w:pPr>
        <w:ind w:firstLineChars="200" w:firstLine="420"/>
        <w:rPr>
          <w:rFonts w:asciiTheme="minorEastAsia" w:eastAsiaTheme="minorEastAsia" w:hAnsiTheme="minorEastAsia"/>
        </w:rPr>
      </w:pPr>
      <w:r w:rsidRPr="0037075F">
        <w:rPr>
          <w:rFonts w:asciiTheme="minorEastAsia" w:eastAsiaTheme="minorEastAsia" w:hAnsiTheme="minorEastAsia" w:hint="eastAsia"/>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37075F" w:rsidRPr="009F60DF" w:rsidRDefault="0037075F" w:rsidP="009F60DF">
      <w:pPr>
        <w:ind w:firstLineChars="200" w:firstLine="420"/>
        <w:rPr>
          <w:rFonts w:asciiTheme="minorEastAsia" w:eastAsiaTheme="minorEastAsia" w:hAnsiTheme="minorEastAsia"/>
        </w:rPr>
      </w:pPr>
      <w:r>
        <w:rPr>
          <w:rFonts w:hint="eastAsia"/>
        </w:rPr>
        <w:t>待开发的系统的名称</w:t>
      </w:r>
      <w:r>
        <w:rPr>
          <w:rFonts w:hint="eastAsia"/>
        </w:rPr>
        <w:t>：</w:t>
      </w:r>
      <w:r>
        <w:rPr>
          <w:rFonts w:hint="eastAsia"/>
        </w:rPr>
        <w:t>软件工程教学平台</w:t>
      </w:r>
      <w:r w:rsidR="009F60DF">
        <w:rPr>
          <w:rFonts w:hint="eastAsia"/>
        </w:rPr>
        <w:t>。</w:t>
      </w:r>
    </w:p>
    <w:p w:rsidR="0037075F" w:rsidRDefault="0037075F" w:rsidP="009F60DF">
      <w:pPr>
        <w:pStyle w:val="a4"/>
        <w:snapToGrid w:val="0"/>
        <w:ind w:firstLineChars="200" w:firstLine="420"/>
      </w:pPr>
      <w:r>
        <w:rPr>
          <w:rFonts w:hint="eastAsia"/>
        </w:rPr>
        <w:t>本项目的任务提出者：浙江大学软件需求工程、软件项目管理课程老师，邢卫，金波，林海。</w:t>
      </w:r>
    </w:p>
    <w:p w:rsidR="0037075F" w:rsidRPr="0037075F" w:rsidRDefault="0037075F" w:rsidP="004B58AF">
      <w:pPr>
        <w:pStyle w:val="a4"/>
        <w:snapToGrid w:val="0"/>
        <w:spacing w:afterLines="100" w:after="312"/>
        <w:ind w:firstLineChars="200" w:firstLine="420"/>
        <w:rPr>
          <w:rFonts w:hint="eastAsia"/>
        </w:rPr>
      </w:pPr>
      <w:r>
        <w:rPr>
          <w:rFonts w:hint="eastAsia"/>
        </w:rPr>
        <w:t>本项目的开发者：2015级软件工程系学生，吕立聪，马千里，倪文韬，汪哲男，张岱。</w:t>
      </w:r>
    </w:p>
    <w:p w:rsidR="0037075F" w:rsidRPr="00A9060E" w:rsidRDefault="0037075F" w:rsidP="009F60DF">
      <w:pPr>
        <w:ind w:firstLineChars="100" w:firstLine="281"/>
        <w:rPr>
          <w:rFonts w:asciiTheme="minorEastAsia" w:eastAsiaTheme="minorEastAsia" w:hAnsiTheme="minorEastAsia"/>
          <w:b/>
          <w:sz w:val="28"/>
          <w:szCs w:val="28"/>
        </w:rPr>
      </w:pPr>
      <w:r w:rsidRPr="00A9060E">
        <w:rPr>
          <w:rFonts w:asciiTheme="minorEastAsia" w:eastAsiaTheme="minorEastAsia" w:hAnsiTheme="minorEastAsia" w:hint="eastAsia"/>
          <w:b/>
          <w:sz w:val="28"/>
          <w:szCs w:val="28"/>
        </w:rPr>
        <w:t>2</w:t>
      </w:r>
      <w:r w:rsidRPr="00A9060E">
        <w:rPr>
          <w:rFonts w:asciiTheme="minorEastAsia" w:eastAsiaTheme="minorEastAsia" w:hAnsiTheme="minorEastAsia"/>
          <w:b/>
          <w:sz w:val="28"/>
          <w:szCs w:val="28"/>
        </w:rPr>
        <w:t>.2</w:t>
      </w:r>
      <w:r w:rsidRPr="00A9060E">
        <w:rPr>
          <w:rFonts w:asciiTheme="minorEastAsia" w:eastAsiaTheme="minorEastAsia" w:hAnsiTheme="minorEastAsia" w:hint="eastAsia"/>
          <w:b/>
          <w:sz w:val="28"/>
          <w:szCs w:val="28"/>
        </w:rPr>
        <w:t>用户类别和特征</w:t>
      </w:r>
    </w:p>
    <w:p w:rsidR="0037075F" w:rsidRPr="0037075F" w:rsidRDefault="0037075F" w:rsidP="009F60DF">
      <w:pPr>
        <w:ind w:firstLineChars="200" w:firstLine="420"/>
        <w:rPr>
          <w:rFonts w:asciiTheme="minorEastAsia" w:eastAsiaTheme="minorEastAsia" w:hAnsiTheme="minorEastAsia"/>
        </w:rPr>
      </w:pPr>
      <w:r w:rsidRPr="0037075F">
        <w:rPr>
          <w:rFonts w:asciiTheme="minorEastAsia" w:eastAsiaTheme="minorEastAsia" w:hAnsiTheme="minorEastAsia" w:hint="eastAsia"/>
        </w:rPr>
        <w:t>该网站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w:t>
      </w:r>
    </w:p>
    <w:p w:rsidR="0037075F" w:rsidRPr="0037075F" w:rsidRDefault="0037075F" w:rsidP="009F60DF">
      <w:pPr>
        <w:ind w:firstLineChars="200" w:firstLine="420"/>
        <w:rPr>
          <w:rFonts w:asciiTheme="minorEastAsia" w:eastAsiaTheme="minorEastAsia" w:hAnsiTheme="minorEastAsia"/>
        </w:rPr>
      </w:pPr>
      <w:r w:rsidRPr="0037075F">
        <w:rPr>
          <w:rFonts w:asciiTheme="minorEastAsia" w:eastAsiaTheme="minorEastAsia" w:hAnsiTheme="minorEastAsia" w:hint="eastAsia"/>
        </w:rPr>
        <w:t>本系统的最终用户是软件工程的全体师生，有较高的专业素养，能够熟练使用网页浏览器、输入和处理各种信息的能力。</w:t>
      </w:r>
    </w:p>
    <w:p w:rsidR="0037075F" w:rsidRPr="0037075F" w:rsidRDefault="0037075F" w:rsidP="009F60DF">
      <w:pPr>
        <w:ind w:firstLineChars="200" w:firstLine="420"/>
        <w:rPr>
          <w:rFonts w:asciiTheme="minorEastAsia" w:eastAsiaTheme="minorEastAsia" w:hAnsiTheme="minorEastAsia"/>
        </w:rPr>
      </w:pPr>
      <w:r w:rsidRPr="0037075F">
        <w:rPr>
          <w:rFonts w:asciiTheme="minorEastAsia" w:eastAsiaTheme="minorEastAsia" w:hAnsiTheme="minorEastAsia" w:hint="eastAsia"/>
        </w:rPr>
        <w:t>校内的专业老师或受培训的学生可以对该系统进行维护，解决常见的配置问题。</w:t>
      </w:r>
    </w:p>
    <w:p w:rsidR="0037075F" w:rsidRPr="0037075F" w:rsidRDefault="0037075F" w:rsidP="009F60DF">
      <w:pPr>
        <w:ind w:firstLineChars="200" w:firstLine="420"/>
        <w:rPr>
          <w:rFonts w:asciiTheme="minorEastAsia" w:eastAsiaTheme="minorEastAsia" w:hAnsiTheme="minorEastAsia"/>
        </w:rPr>
      </w:pPr>
      <w:r w:rsidRPr="0037075F">
        <w:rPr>
          <w:rFonts w:asciiTheme="minorEastAsia" w:eastAsiaTheme="minorEastAsia" w:hAnsiTheme="minorEastAsia" w:hint="eastAsia"/>
        </w:rPr>
        <w:t>本系统正常情况下将全天运行，每周进行为期一小时的维护。根据软件工程专业人数预期同时在线人数不超过200人。</w:t>
      </w:r>
    </w:p>
    <w:p w:rsidR="0037075F" w:rsidRDefault="0037075F" w:rsidP="004B58AF">
      <w:pPr>
        <w:spacing w:afterLines="100" w:after="312"/>
        <w:ind w:firstLineChars="200" w:firstLine="420"/>
        <w:rPr>
          <w:rFonts w:asciiTheme="minorEastAsia" w:eastAsiaTheme="minorEastAsia" w:hAnsiTheme="minorEastAsia"/>
        </w:rPr>
      </w:pPr>
      <w:r w:rsidRPr="0037075F">
        <w:rPr>
          <w:rFonts w:asciiTheme="minorEastAsia" w:eastAsiaTheme="minorEastAsia" w:hAnsiTheme="minorEastAsia" w:hint="eastAsia"/>
        </w:rPr>
        <w:t>教师、学生和游客具有不同的权限。虽然他们具有一定的计算机科学知识，但使用系统时仍然和普通的教师学生没有差别。主要操作仍然是通过导航、点击等完成。简单的用户画像是这样的：教师能够更好，更容易地得到学生的反馈，调整自己的进度或方法，可以方便地点评学生作业，有助于提高教师知名度和影响力，方便同学了解教师</w:t>
      </w:r>
      <w:r w:rsidRPr="0037075F">
        <w:rPr>
          <w:rFonts w:asciiTheme="minorEastAsia" w:eastAsiaTheme="minorEastAsia" w:hAnsiTheme="minorEastAsia" w:hint="eastAsia"/>
        </w:rPr>
        <w:t>；</w:t>
      </w:r>
      <w:r w:rsidRPr="0037075F">
        <w:rPr>
          <w:rFonts w:asciiTheme="minorEastAsia" w:eastAsiaTheme="minorEastAsia" w:hAnsiTheme="minorEastAsia" w:hint="eastAsia"/>
        </w:rPr>
        <w:t>学生能获得资料更加容易，更加丰富，可以方便地向老师提出疑问，并且可以迅速的得到解答；游客可以有机会了解这门课的情况，教师的情况</w:t>
      </w:r>
      <w:r w:rsidRPr="0037075F">
        <w:rPr>
          <w:rFonts w:asciiTheme="minorEastAsia" w:eastAsiaTheme="minorEastAsia" w:hAnsiTheme="minorEastAsia" w:hint="eastAsia"/>
        </w:rPr>
        <w:t>。</w:t>
      </w:r>
    </w:p>
    <w:p w:rsidR="0037075F" w:rsidRPr="00A9060E" w:rsidRDefault="0037075F" w:rsidP="009F60DF">
      <w:pPr>
        <w:ind w:firstLineChars="100" w:firstLine="281"/>
        <w:rPr>
          <w:rFonts w:asciiTheme="minorEastAsia" w:eastAsiaTheme="minorEastAsia" w:hAnsiTheme="minorEastAsia" w:hint="eastAsia"/>
          <w:b/>
          <w:sz w:val="28"/>
          <w:szCs w:val="28"/>
        </w:rPr>
      </w:pPr>
      <w:r w:rsidRPr="00A9060E">
        <w:rPr>
          <w:rFonts w:asciiTheme="minorEastAsia" w:eastAsiaTheme="minorEastAsia" w:hAnsiTheme="minorEastAsia" w:hint="eastAsia"/>
          <w:b/>
          <w:sz w:val="28"/>
          <w:szCs w:val="28"/>
        </w:rPr>
        <w:t>2</w:t>
      </w:r>
      <w:r w:rsidRPr="00A9060E">
        <w:rPr>
          <w:rFonts w:asciiTheme="minorEastAsia" w:eastAsiaTheme="minorEastAsia" w:hAnsiTheme="minorEastAsia"/>
          <w:b/>
          <w:sz w:val="28"/>
          <w:szCs w:val="28"/>
        </w:rPr>
        <w:t>.3</w:t>
      </w:r>
      <w:r w:rsidRPr="00A9060E">
        <w:rPr>
          <w:rFonts w:asciiTheme="minorEastAsia" w:eastAsiaTheme="minorEastAsia" w:hAnsiTheme="minorEastAsia" w:hint="eastAsia"/>
          <w:b/>
          <w:sz w:val="28"/>
          <w:szCs w:val="28"/>
        </w:rPr>
        <w:t>运行环境</w:t>
      </w:r>
    </w:p>
    <w:p w:rsidR="0037075F" w:rsidRPr="00A9060E" w:rsidRDefault="0037075F" w:rsidP="009F60DF">
      <w:pPr>
        <w:rPr>
          <w:rFonts w:asciiTheme="minorEastAsia" w:eastAsiaTheme="minorEastAsia" w:hAnsiTheme="minorEastAsia"/>
        </w:rPr>
      </w:pPr>
      <w:r w:rsidRPr="00A9060E">
        <w:rPr>
          <w:rFonts w:asciiTheme="minorEastAsia" w:eastAsiaTheme="minorEastAsia" w:hAnsiTheme="minorEastAsia" w:hint="eastAsia"/>
        </w:rPr>
        <w:t>服务器端：由于资源条件限制，我们使用普通的商业PC作为服务器。服务器端的设备要求如下：</w:t>
      </w:r>
    </w:p>
    <w:p w:rsidR="0037075F" w:rsidRPr="00A9060E" w:rsidRDefault="0037075F" w:rsidP="009F60DF">
      <w:pPr>
        <w:rPr>
          <w:rFonts w:asciiTheme="minorEastAsia" w:eastAsiaTheme="minorEastAsia" w:hAnsiTheme="minorEastAsia"/>
        </w:rPr>
      </w:pPr>
      <w:r w:rsidRPr="00A9060E">
        <w:rPr>
          <w:rFonts w:asciiTheme="minorEastAsia" w:eastAsiaTheme="minorEastAsia" w:hAnsiTheme="minorEastAsia" w:hint="eastAsia"/>
        </w:rPr>
        <w:t>计算机：</w:t>
      </w:r>
    </w:p>
    <w:p w:rsidR="0037075F" w:rsidRPr="00A9060E" w:rsidRDefault="0037075F" w:rsidP="009F60DF">
      <w:pPr>
        <w:ind w:firstLineChars="200" w:firstLine="420"/>
        <w:rPr>
          <w:rFonts w:asciiTheme="minorEastAsia" w:eastAsiaTheme="minorEastAsia" w:hAnsiTheme="minorEastAsia"/>
        </w:rPr>
      </w:pPr>
      <w:r w:rsidRPr="00A9060E">
        <w:rPr>
          <w:rFonts w:asciiTheme="minorEastAsia" w:eastAsiaTheme="minorEastAsia" w:hAnsiTheme="minorEastAsia" w:hint="eastAsia"/>
        </w:rPr>
        <w:t>CPU：≥2.0GHz(如Intel Mobile Core 2 Duo T5800)</w:t>
      </w:r>
    </w:p>
    <w:p w:rsidR="0037075F" w:rsidRPr="00A9060E" w:rsidRDefault="0037075F" w:rsidP="009F60DF">
      <w:pPr>
        <w:ind w:firstLineChars="200" w:firstLine="420"/>
        <w:rPr>
          <w:rFonts w:asciiTheme="minorEastAsia" w:eastAsiaTheme="minorEastAsia" w:hAnsiTheme="minorEastAsia"/>
        </w:rPr>
      </w:pPr>
      <w:r w:rsidRPr="00A9060E">
        <w:rPr>
          <w:rFonts w:asciiTheme="minorEastAsia" w:eastAsiaTheme="minorEastAsia" w:hAnsiTheme="minorEastAsia" w:hint="eastAsia"/>
        </w:rPr>
        <w:t>内存：≥2.0GB</w:t>
      </w:r>
    </w:p>
    <w:p w:rsidR="0037075F" w:rsidRPr="00A9060E" w:rsidRDefault="0037075F" w:rsidP="009F60DF">
      <w:pPr>
        <w:rPr>
          <w:rFonts w:asciiTheme="minorEastAsia" w:eastAsiaTheme="minorEastAsia" w:hAnsiTheme="minorEastAsia"/>
        </w:rPr>
      </w:pPr>
      <w:r w:rsidRPr="00A9060E">
        <w:rPr>
          <w:rFonts w:asciiTheme="minorEastAsia" w:eastAsiaTheme="minorEastAsia" w:hAnsiTheme="minorEastAsia" w:hint="eastAsia"/>
        </w:rPr>
        <w:t>外围设备：</w:t>
      </w:r>
    </w:p>
    <w:p w:rsidR="0037075F" w:rsidRPr="00A9060E" w:rsidRDefault="0037075F" w:rsidP="009F60DF">
      <w:pPr>
        <w:ind w:firstLineChars="200" w:firstLine="420"/>
        <w:rPr>
          <w:rFonts w:asciiTheme="minorEastAsia" w:eastAsiaTheme="minorEastAsia" w:hAnsiTheme="minorEastAsia"/>
        </w:rPr>
      </w:pPr>
      <w:r w:rsidRPr="00A9060E">
        <w:rPr>
          <w:rFonts w:asciiTheme="minorEastAsia" w:eastAsiaTheme="minorEastAsia" w:hAnsiTheme="minorEastAsia" w:hint="eastAsia"/>
        </w:rPr>
        <w:lastRenderedPageBreak/>
        <w:t>键盘：能用即可</w:t>
      </w:r>
    </w:p>
    <w:p w:rsidR="0037075F" w:rsidRPr="00A9060E" w:rsidRDefault="0037075F" w:rsidP="009F60DF">
      <w:pPr>
        <w:ind w:firstLineChars="200" w:firstLine="420"/>
        <w:rPr>
          <w:rFonts w:asciiTheme="minorEastAsia" w:eastAsiaTheme="minorEastAsia" w:hAnsiTheme="minorEastAsia"/>
        </w:rPr>
      </w:pPr>
      <w:r w:rsidRPr="00A9060E">
        <w:rPr>
          <w:rFonts w:asciiTheme="minorEastAsia" w:eastAsiaTheme="minorEastAsia" w:hAnsiTheme="minorEastAsia" w:hint="eastAsia"/>
        </w:rPr>
        <w:t>鼠标：能用即可</w:t>
      </w:r>
    </w:p>
    <w:p w:rsidR="0037075F" w:rsidRPr="00A9060E" w:rsidRDefault="0037075F" w:rsidP="009F60DF">
      <w:pPr>
        <w:ind w:firstLineChars="200" w:firstLine="420"/>
        <w:rPr>
          <w:rFonts w:asciiTheme="minorEastAsia" w:eastAsiaTheme="minorEastAsia" w:hAnsiTheme="minorEastAsia"/>
        </w:rPr>
      </w:pPr>
      <w:r w:rsidRPr="00A9060E">
        <w:rPr>
          <w:rFonts w:asciiTheme="minorEastAsia" w:eastAsiaTheme="minorEastAsia" w:hAnsiTheme="minorEastAsia" w:hint="eastAsia"/>
        </w:rPr>
        <w:t>显示器：能用即可</w:t>
      </w:r>
    </w:p>
    <w:p w:rsidR="0037075F" w:rsidRPr="00A9060E" w:rsidRDefault="0037075F" w:rsidP="009F60DF">
      <w:pPr>
        <w:ind w:firstLineChars="200" w:firstLine="420"/>
        <w:rPr>
          <w:rFonts w:asciiTheme="minorEastAsia" w:eastAsiaTheme="minorEastAsia" w:hAnsiTheme="minorEastAsia"/>
        </w:rPr>
      </w:pPr>
      <w:r w:rsidRPr="00A9060E">
        <w:rPr>
          <w:rFonts w:asciiTheme="minorEastAsia" w:eastAsiaTheme="minorEastAsia" w:hAnsiTheme="minorEastAsia" w:hint="eastAsia"/>
        </w:rPr>
        <w:t>硬盘：≥100GB</w:t>
      </w:r>
    </w:p>
    <w:p w:rsidR="0037075F" w:rsidRPr="00A9060E" w:rsidRDefault="0037075F" w:rsidP="009F60DF">
      <w:pPr>
        <w:ind w:firstLineChars="200" w:firstLine="420"/>
        <w:rPr>
          <w:rFonts w:asciiTheme="minorEastAsia" w:eastAsiaTheme="minorEastAsia" w:hAnsiTheme="minorEastAsia"/>
        </w:rPr>
      </w:pPr>
      <w:r w:rsidRPr="00A9060E">
        <w:rPr>
          <w:rFonts w:asciiTheme="minorEastAsia" w:eastAsiaTheme="minorEastAsia" w:hAnsiTheme="minorEastAsia" w:hint="eastAsia"/>
        </w:rPr>
        <w:t>硬盘转速：≥7200rpm</w:t>
      </w:r>
    </w:p>
    <w:p w:rsidR="0037075F" w:rsidRPr="00A9060E" w:rsidRDefault="0037075F" w:rsidP="009F60DF">
      <w:pPr>
        <w:rPr>
          <w:rFonts w:asciiTheme="minorEastAsia" w:eastAsiaTheme="minorEastAsia" w:hAnsiTheme="minorEastAsia"/>
        </w:rPr>
      </w:pPr>
      <w:r w:rsidRPr="00A9060E">
        <w:rPr>
          <w:rFonts w:asciiTheme="minorEastAsia" w:eastAsiaTheme="minorEastAsia" w:hAnsiTheme="minorEastAsia" w:hint="eastAsia"/>
        </w:rPr>
        <w:t>通讯设备：</w:t>
      </w:r>
    </w:p>
    <w:p w:rsidR="0037075F" w:rsidRPr="00A9060E" w:rsidRDefault="0037075F" w:rsidP="009F60DF">
      <w:pPr>
        <w:ind w:firstLineChars="200" w:firstLine="420"/>
        <w:rPr>
          <w:rFonts w:asciiTheme="minorEastAsia" w:eastAsiaTheme="minorEastAsia" w:hAnsiTheme="minorEastAsia"/>
        </w:rPr>
      </w:pPr>
      <w:r w:rsidRPr="00A9060E">
        <w:rPr>
          <w:rFonts w:asciiTheme="minorEastAsia" w:eastAsiaTheme="minorEastAsia" w:hAnsiTheme="minorEastAsia" w:hint="eastAsia"/>
        </w:rPr>
        <w:t>网线：具有良好数据传输能力</w:t>
      </w:r>
    </w:p>
    <w:p w:rsidR="0037075F" w:rsidRPr="00A9060E" w:rsidRDefault="0037075F" w:rsidP="009F60DF">
      <w:pPr>
        <w:ind w:firstLineChars="200" w:firstLine="420"/>
        <w:rPr>
          <w:rFonts w:asciiTheme="minorEastAsia" w:eastAsiaTheme="minorEastAsia" w:hAnsiTheme="minorEastAsia"/>
        </w:rPr>
      </w:pPr>
      <w:r w:rsidRPr="00A9060E">
        <w:rPr>
          <w:rFonts w:asciiTheme="minorEastAsia" w:eastAsiaTheme="minorEastAsia" w:hAnsiTheme="minorEastAsia" w:hint="eastAsia"/>
        </w:rPr>
        <w:t>网卡：100M</w:t>
      </w:r>
    </w:p>
    <w:p w:rsidR="0037075F" w:rsidRPr="00A9060E" w:rsidRDefault="0037075F" w:rsidP="009F60DF">
      <w:pPr>
        <w:rPr>
          <w:rFonts w:asciiTheme="minorEastAsia" w:eastAsiaTheme="minorEastAsia" w:hAnsiTheme="minorEastAsia"/>
        </w:rPr>
      </w:pPr>
      <w:r w:rsidRPr="00A9060E">
        <w:rPr>
          <w:rFonts w:asciiTheme="minorEastAsia" w:eastAsiaTheme="minorEastAsia" w:hAnsiTheme="minorEastAsia" w:hint="eastAsia"/>
        </w:rPr>
        <w:t>软件设备：</w:t>
      </w:r>
    </w:p>
    <w:p w:rsidR="0037075F" w:rsidRPr="00A9060E" w:rsidRDefault="0037075F" w:rsidP="009F60DF">
      <w:pPr>
        <w:ind w:firstLineChars="200" w:firstLine="420"/>
        <w:rPr>
          <w:rFonts w:asciiTheme="minorEastAsia" w:eastAsiaTheme="minorEastAsia" w:hAnsiTheme="minorEastAsia"/>
        </w:rPr>
      </w:pPr>
      <w:r w:rsidRPr="00A9060E">
        <w:rPr>
          <w:rFonts w:asciiTheme="minorEastAsia" w:eastAsiaTheme="minorEastAsia" w:hAnsiTheme="minorEastAsia" w:hint="eastAsia"/>
        </w:rPr>
        <w:t>操作系统：Windows XP\7\8\10</w:t>
      </w:r>
      <w:r w:rsidRPr="00A9060E">
        <w:rPr>
          <w:rFonts w:asciiTheme="minorEastAsia" w:eastAsiaTheme="minorEastAsia" w:hAnsiTheme="minorEastAsia" w:hint="eastAsia"/>
        </w:rPr>
        <w:tab/>
      </w:r>
    </w:p>
    <w:p w:rsidR="0037075F" w:rsidRPr="00A9060E" w:rsidRDefault="0037075F" w:rsidP="009F60DF">
      <w:pPr>
        <w:ind w:firstLineChars="200" w:firstLine="420"/>
        <w:rPr>
          <w:rFonts w:asciiTheme="minorEastAsia" w:eastAsiaTheme="minorEastAsia" w:hAnsiTheme="minorEastAsia"/>
        </w:rPr>
      </w:pPr>
      <w:r w:rsidRPr="00A9060E">
        <w:rPr>
          <w:rFonts w:asciiTheme="minorEastAsia" w:eastAsiaTheme="minorEastAsia" w:hAnsiTheme="minorEastAsia" w:hint="eastAsia"/>
        </w:rPr>
        <w:t>Python 版本：Python</w:t>
      </w:r>
      <w:r w:rsidRPr="00A9060E">
        <w:rPr>
          <w:rFonts w:asciiTheme="minorEastAsia" w:eastAsiaTheme="minorEastAsia" w:hAnsiTheme="minorEastAsia"/>
        </w:rPr>
        <w:t>3</w:t>
      </w:r>
    </w:p>
    <w:p w:rsidR="0037075F" w:rsidRPr="00A9060E" w:rsidRDefault="0037075F" w:rsidP="009F60DF">
      <w:pPr>
        <w:ind w:firstLineChars="200" w:firstLine="420"/>
        <w:rPr>
          <w:rFonts w:asciiTheme="minorEastAsia" w:eastAsiaTheme="minorEastAsia" w:hAnsiTheme="minorEastAsia"/>
        </w:rPr>
      </w:pPr>
      <w:r w:rsidRPr="00A9060E">
        <w:rPr>
          <w:rFonts w:asciiTheme="minorEastAsia" w:eastAsiaTheme="minorEastAsia" w:hAnsiTheme="minorEastAsia" w:hint="eastAsia"/>
        </w:rPr>
        <w:t>数据库平台：MySQL</w:t>
      </w:r>
    </w:p>
    <w:p w:rsidR="0037075F" w:rsidRPr="00A9060E" w:rsidRDefault="0037075F" w:rsidP="009F60DF">
      <w:pPr>
        <w:ind w:firstLineChars="200" w:firstLine="420"/>
        <w:rPr>
          <w:rFonts w:asciiTheme="minorEastAsia" w:eastAsiaTheme="minorEastAsia" w:hAnsiTheme="minorEastAsia"/>
        </w:rPr>
      </w:pPr>
      <w:r w:rsidRPr="00A9060E">
        <w:rPr>
          <w:rFonts w:asciiTheme="minorEastAsia" w:eastAsiaTheme="minorEastAsia" w:hAnsiTheme="minorEastAsia" w:hint="eastAsia"/>
        </w:rPr>
        <w:t>开发工具：能支持网页开发的工具均可，如EditPlus</w:t>
      </w:r>
    </w:p>
    <w:p w:rsidR="0037075F" w:rsidRPr="00A9060E" w:rsidRDefault="0037075F" w:rsidP="009F60DF">
      <w:pPr>
        <w:ind w:firstLineChars="200" w:firstLine="420"/>
        <w:rPr>
          <w:rFonts w:asciiTheme="minorEastAsia" w:eastAsiaTheme="minorEastAsia" w:hAnsiTheme="minorEastAsia"/>
        </w:rPr>
      </w:pPr>
      <w:r w:rsidRPr="00A9060E">
        <w:rPr>
          <w:rFonts w:asciiTheme="minorEastAsia" w:eastAsiaTheme="minorEastAsia" w:hAnsiTheme="minorEastAsia" w:hint="eastAsia"/>
        </w:rPr>
        <w:t>测试工具：请测试人员自行选择</w:t>
      </w:r>
    </w:p>
    <w:p w:rsidR="0037075F" w:rsidRPr="00A9060E" w:rsidRDefault="0037075F" w:rsidP="009F60DF">
      <w:pPr>
        <w:ind w:firstLineChars="200" w:firstLine="420"/>
        <w:rPr>
          <w:rFonts w:asciiTheme="minorEastAsia" w:eastAsiaTheme="minorEastAsia" w:hAnsiTheme="minorEastAsia"/>
        </w:rPr>
      </w:pPr>
      <w:r w:rsidRPr="00A9060E">
        <w:rPr>
          <w:rFonts w:asciiTheme="minorEastAsia" w:eastAsiaTheme="minorEastAsia" w:hAnsiTheme="minorEastAsia" w:hint="eastAsia"/>
        </w:rPr>
        <w:t>建模工具：根据项目情况，请自行选择合适方便的建模工具，如magicdraw</w:t>
      </w:r>
    </w:p>
    <w:p w:rsidR="0037075F" w:rsidRPr="00A9060E" w:rsidRDefault="0037075F" w:rsidP="009F60DF">
      <w:pPr>
        <w:ind w:firstLineChars="200" w:firstLine="420"/>
        <w:rPr>
          <w:rFonts w:asciiTheme="minorEastAsia" w:eastAsiaTheme="minorEastAsia" w:hAnsiTheme="minorEastAsia"/>
        </w:rPr>
      </w:pPr>
      <w:r w:rsidRPr="00A9060E">
        <w:rPr>
          <w:rFonts w:asciiTheme="minorEastAsia" w:eastAsiaTheme="minorEastAsia" w:hAnsiTheme="minorEastAsia" w:hint="eastAsia"/>
        </w:rPr>
        <w:t>办公软件：Microsoft Office系列产品</w:t>
      </w:r>
    </w:p>
    <w:p w:rsidR="0037075F" w:rsidRPr="00A9060E" w:rsidRDefault="0037075F" w:rsidP="009F60DF">
      <w:pPr>
        <w:rPr>
          <w:rFonts w:asciiTheme="minorEastAsia" w:eastAsiaTheme="minorEastAsia" w:hAnsiTheme="minorEastAsia"/>
        </w:rPr>
      </w:pPr>
      <w:r w:rsidRPr="00A9060E">
        <w:rPr>
          <w:rFonts w:asciiTheme="minorEastAsia" w:eastAsiaTheme="minorEastAsia" w:hAnsiTheme="minorEastAsia" w:hint="eastAsia"/>
        </w:rPr>
        <w:t>客户端：本教学平台假设广大客户使用浙江大学普通校园网，设备为市面上通用PC及网络设备</w:t>
      </w:r>
      <w:r w:rsidR="00A9060E" w:rsidRPr="00A9060E">
        <w:rPr>
          <w:rFonts w:asciiTheme="minorEastAsia" w:eastAsiaTheme="minorEastAsia" w:hAnsiTheme="minorEastAsia" w:hint="eastAsia"/>
        </w:rPr>
        <w:t>。</w:t>
      </w:r>
      <w:r w:rsidRPr="00A9060E">
        <w:rPr>
          <w:rFonts w:asciiTheme="minorEastAsia" w:eastAsiaTheme="minorEastAsia" w:hAnsiTheme="minorEastAsia" w:hint="eastAsia"/>
        </w:rPr>
        <w:t>客户端的设备要求如下：</w:t>
      </w:r>
    </w:p>
    <w:p w:rsidR="0037075F" w:rsidRPr="00A9060E" w:rsidRDefault="0037075F" w:rsidP="009F60DF">
      <w:pPr>
        <w:ind w:firstLineChars="200" w:firstLine="420"/>
        <w:rPr>
          <w:rFonts w:asciiTheme="minorEastAsia" w:eastAsiaTheme="minorEastAsia" w:hAnsiTheme="minorEastAsia"/>
        </w:rPr>
      </w:pPr>
      <w:r w:rsidRPr="00A9060E">
        <w:rPr>
          <w:rFonts w:asciiTheme="minorEastAsia" w:eastAsiaTheme="minorEastAsia" w:hAnsiTheme="minorEastAsia" w:hint="eastAsia"/>
        </w:rPr>
        <w:t>计算机：能够上网的计算机即可</w:t>
      </w:r>
    </w:p>
    <w:p w:rsidR="00A9060E" w:rsidRPr="00A9060E" w:rsidRDefault="0037075F" w:rsidP="009F60DF">
      <w:pPr>
        <w:ind w:firstLineChars="200" w:firstLine="420"/>
        <w:rPr>
          <w:rFonts w:asciiTheme="minorEastAsia" w:eastAsiaTheme="minorEastAsia" w:hAnsiTheme="minorEastAsia"/>
        </w:rPr>
      </w:pPr>
      <w:r w:rsidRPr="00A9060E">
        <w:rPr>
          <w:rFonts w:asciiTheme="minorEastAsia" w:eastAsiaTheme="minorEastAsia" w:hAnsiTheme="minorEastAsia" w:hint="eastAsia"/>
        </w:rPr>
        <w:t>浏览器：能够解析HTML和CSS，推荐使用IE浏览器。</w:t>
      </w:r>
    </w:p>
    <w:p w:rsidR="0037075F" w:rsidRDefault="0037075F" w:rsidP="004B58AF">
      <w:pPr>
        <w:spacing w:afterLines="100" w:after="312"/>
        <w:ind w:firstLineChars="200" w:firstLine="420"/>
        <w:rPr>
          <w:rFonts w:asciiTheme="minorEastAsia" w:eastAsiaTheme="minorEastAsia" w:hAnsiTheme="minorEastAsia"/>
        </w:rPr>
      </w:pPr>
      <w:r w:rsidRPr="00A9060E">
        <w:rPr>
          <w:rFonts w:asciiTheme="minorEastAsia" w:eastAsiaTheme="minorEastAsia" w:hAnsiTheme="minorEastAsia" w:hint="eastAsia"/>
        </w:rPr>
        <w:t>办公软件：Microsoft Office系列产品</w:t>
      </w:r>
    </w:p>
    <w:p w:rsidR="00A9060E" w:rsidRPr="00A9060E" w:rsidRDefault="00A9060E" w:rsidP="009F60DF">
      <w:pPr>
        <w:ind w:firstLineChars="100" w:firstLine="281"/>
        <w:rPr>
          <w:rFonts w:asciiTheme="minorEastAsia" w:eastAsiaTheme="minorEastAsia" w:hAnsiTheme="minorEastAsia" w:hint="eastAsia"/>
          <w:b/>
          <w:sz w:val="28"/>
          <w:szCs w:val="28"/>
        </w:rPr>
      </w:pPr>
      <w:r w:rsidRPr="00A9060E">
        <w:rPr>
          <w:rFonts w:asciiTheme="minorEastAsia" w:eastAsiaTheme="minorEastAsia" w:hAnsiTheme="minorEastAsia" w:hint="eastAsia"/>
          <w:b/>
          <w:sz w:val="28"/>
          <w:szCs w:val="28"/>
        </w:rPr>
        <w:t>2</w:t>
      </w:r>
      <w:r w:rsidRPr="00A9060E">
        <w:rPr>
          <w:rFonts w:asciiTheme="minorEastAsia" w:eastAsiaTheme="minorEastAsia" w:hAnsiTheme="minorEastAsia"/>
          <w:b/>
          <w:sz w:val="28"/>
          <w:szCs w:val="28"/>
        </w:rPr>
        <w:t>.4</w:t>
      </w:r>
      <w:r w:rsidRPr="00A9060E">
        <w:rPr>
          <w:rFonts w:asciiTheme="minorEastAsia" w:eastAsiaTheme="minorEastAsia" w:hAnsiTheme="minorEastAsia" w:hint="eastAsia"/>
          <w:b/>
          <w:sz w:val="28"/>
          <w:szCs w:val="28"/>
        </w:rPr>
        <w:t>设计和实现约束</w:t>
      </w:r>
    </w:p>
    <w:p w:rsidR="00A9060E" w:rsidRPr="009F60DF" w:rsidRDefault="00A9060E" w:rsidP="009F60DF">
      <w:pPr>
        <w:ind w:firstLineChars="200" w:firstLine="420"/>
        <w:rPr>
          <w:rFonts w:asciiTheme="minorEastAsia" w:eastAsiaTheme="minorEastAsia" w:hAnsiTheme="minorEastAsia"/>
        </w:rPr>
      </w:pPr>
      <w:r w:rsidRPr="009F60DF">
        <w:rPr>
          <w:rFonts w:asciiTheme="minorEastAsia" w:eastAsiaTheme="minorEastAsia" w:hAnsiTheme="minorEastAsia" w:hint="eastAsia"/>
        </w:rPr>
        <w:t>A．</w:t>
      </w:r>
      <w:r w:rsidRPr="009F60DF">
        <w:rPr>
          <w:rFonts w:asciiTheme="minorEastAsia" w:eastAsiaTheme="minorEastAsia" w:hAnsiTheme="minorEastAsia" w:hint="eastAsia"/>
        </w:rPr>
        <w:t>语言：Python</w:t>
      </w:r>
      <w:r w:rsidRPr="009F60DF">
        <w:rPr>
          <w:rFonts w:asciiTheme="minorEastAsia" w:eastAsiaTheme="minorEastAsia" w:hAnsiTheme="minorEastAsia"/>
        </w:rPr>
        <w:t>3.6</w:t>
      </w:r>
    </w:p>
    <w:p w:rsidR="00A9060E" w:rsidRPr="00A9060E" w:rsidRDefault="00A9060E" w:rsidP="009F60DF">
      <w:pPr>
        <w:ind w:firstLineChars="200" w:firstLine="420"/>
        <w:rPr>
          <w:rFonts w:asciiTheme="minorEastAsia" w:eastAsiaTheme="minorEastAsia" w:hAnsiTheme="minorEastAsia"/>
        </w:rPr>
      </w:pPr>
      <w:r>
        <w:rPr>
          <w:rFonts w:asciiTheme="minorEastAsia" w:eastAsiaTheme="minorEastAsia" w:hAnsiTheme="minorEastAsia" w:hint="eastAsia"/>
        </w:rPr>
        <w:t>B．</w:t>
      </w:r>
      <w:r w:rsidRPr="00A9060E">
        <w:rPr>
          <w:rFonts w:asciiTheme="minorEastAsia" w:eastAsiaTheme="minorEastAsia" w:hAnsiTheme="minorEastAsia" w:hint="eastAsia"/>
        </w:rPr>
        <w:t>程序框架：Django</w:t>
      </w:r>
    </w:p>
    <w:p w:rsidR="00A9060E" w:rsidRPr="009F60DF" w:rsidRDefault="00A9060E" w:rsidP="009F60DF">
      <w:pPr>
        <w:ind w:firstLineChars="200" w:firstLine="420"/>
        <w:rPr>
          <w:rFonts w:asciiTheme="minorEastAsia" w:eastAsiaTheme="minorEastAsia" w:hAnsiTheme="minorEastAsia"/>
        </w:rPr>
      </w:pPr>
      <w:r w:rsidRPr="009F60DF">
        <w:rPr>
          <w:rFonts w:asciiTheme="minorEastAsia" w:eastAsiaTheme="minorEastAsia" w:hAnsiTheme="minorEastAsia" w:hint="eastAsia"/>
        </w:rPr>
        <w:t>C．</w:t>
      </w:r>
      <w:r w:rsidRPr="009F60DF">
        <w:rPr>
          <w:rFonts w:asciiTheme="minorEastAsia" w:eastAsiaTheme="minorEastAsia" w:hAnsiTheme="minorEastAsia" w:hint="eastAsia"/>
        </w:rPr>
        <w:t>前端：H</w:t>
      </w:r>
      <w:r w:rsidRPr="009F60DF">
        <w:rPr>
          <w:rFonts w:asciiTheme="minorEastAsia" w:eastAsiaTheme="minorEastAsia" w:hAnsiTheme="minorEastAsia"/>
        </w:rPr>
        <w:t>TML CSS</w:t>
      </w:r>
    </w:p>
    <w:p w:rsidR="00A9060E" w:rsidRPr="00A9060E" w:rsidRDefault="00A9060E" w:rsidP="009F60DF">
      <w:pPr>
        <w:ind w:firstLineChars="200" w:firstLine="420"/>
        <w:rPr>
          <w:rFonts w:asciiTheme="minorEastAsia" w:eastAsiaTheme="minorEastAsia" w:hAnsiTheme="minorEastAsia"/>
        </w:rPr>
      </w:pPr>
      <w:r>
        <w:rPr>
          <w:rFonts w:asciiTheme="minorEastAsia" w:eastAsiaTheme="minorEastAsia" w:hAnsiTheme="minorEastAsia" w:hint="eastAsia"/>
        </w:rPr>
        <w:t>D．</w:t>
      </w:r>
      <w:r w:rsidRPr="00A9060E">
        <w:rPr>
          <w:rFonts w:asciiTheme="minorEastAsia" w:eastAsiaTheme="minorEastAsia" w:hAnsiTheme="minorEastAsia" w:hint="eastAsia"/>
        </w:rPr>
        <w:t>数据库：MySQL</w:t>
      </w:r>
    </w:p>
    <w:p w:rsidR="00A9060E" w:rsidRPr="00A9060E" w:rsidRDefault="00A9060E" w:rsidP="009F60DF">
      <w:pPr>
        <w:pStyle w:val="a4"/>
        <w:snapToGrid w:val="0"/>
        <w:ind w:firstLineChars="200" w:firstLine="420"/>
        <w:rPr>
          <w:rFonts w:asciiTheme="minorEastAsia" w:eastAsiaTheme="minorEastAsia" w:hAnsiTheme="minorEastAsia"/>
        </w:rPr>
      </w:pPr>
      <w:r>
        <w:rPr>
          <w:rFonts w:asciiTheme="minorEastAsia" w:eastAsiaTheme="minorEastAsia" w:hAnsiTheme="minorEastAsia" w:hint="eastAsia"/>
        </w:rPr>
        <w:t>E．</w:t>
      </w:r>
      <w:r w:rsidRPr="00A9060E">
        <w:rPr>
          <w:rFonts w:asciiTheme="minorEastAsia" w:eastAsiaTheme="minorEastAsia" w:hAnsiTheme="minorEastAsia" w:hint="eastAsia"/>
        </w:rPr>
        <w:t>人员、精力限制：各位开发人员都为在读大学生，有多门课程需要学习，相当于不是全职软件开发者，而是兼职软件开发人员。由于团队成员项目开发的经验相对专业人员较少，我们还需要学习很多知识与技能。</w:t>
      </w:r>
    </w:p>
    <w:p w:rsidR="00A9060E" w:rsidRPr="00A9060E" w:rsidRDefault="00A9060E" w:rsidP="009F60DF">
      <w:pPr>
        <w:pStyle w:val="a4"/>
        <w:snapToGrid w:val="0"/>
        <w:ind w:firstLineChars="200" w:firstLine="420"/>
        <w:rPr>
          <w:rFonts w:asciiTheme="minorEastAsia" w:eastAsiaTheme="minorEastAsia" w:hAnsiTheme="minorEastAsia"/>
        </w:rPr>
      </w:pPr>
      <w:r>
        <w:rPr>
          <w:rFonts w:asciiTheme="minorEastAsia" w:eastAsiaTheme="minorEastAsia" w:hAnsiTheme="minorEastAsia" w:hint="eastAsia"/>
        </w:rPr>
        <w:t>F．</w:t>
      </w:r>
      <w:r w:rsidRPr="00A9060E">
        <w:rPr>
          <w:rFonts w:asciiTheme="minorEastAsia" w:eastAsiaTheme="minorEastAsia" w:hAnsiTheme="minorEastAsia" w:hint="eastAsia"/>
        </w:rPr>
        <w:t>时间限制：本项开发任务有开发的时间限制，为本学年冬学期考试周前。</w:t>
      </w:r>
    </w:p>
    <w:p w:rsidR="00A9060E" w:rsidRPr="00A9060E" w:rsidRDefault="00A9060E" w:rsidP="009F60DF">
      <w:pPr>
        <w:pStyle w:val="a4"/>
        <w:snapToGrid w:val="0"/>
        <w:ind w:firstLineChars="200" w:firstLine="420"/>
        <w:rPr>
          <w:rFonts w:asciiTheme="minorEastAsia" w:eastAsiaTheme="minorEastAsia" w:hAnsiTheme="minorEastAsia"/>
        </w:rPr>
      </w:pPr>
      <w:r>
        <w:rPr>
          <w:rFonts w:asciiTheme="minorEastAsia" w:eastAsiaTheme="minorEastAsia" w:hAnsiTheme="minorEastAsia" w:hint="eastAsia"/>
        </w:rPr>
        <w:t>G．</w:t>
      </w:r>
      <w:r w:rsidRPr="00A9060E">
        <w:rPr>
          <w:rFonts w:asciiTheme="minorEastAsia" w:eastAsiaTheme="minorEastAsia" w:hAnsiTheme="minorEastAsia" w:hint="eastAsia"/>
        </w:rPr>
        <w:t>经济限制：假定无经济限制。</w:t>
      </w:r>
    </w:p>
    <w:p w:rsidR="00A9060E" w:rsidRDefault="00A9060E" w:rsidP="004B58AF">
      <w:pPr>
        <w:pStyle w:val="a4"/>
        <w:snapToGrid w:val="0"/>
        <w:spacing w:afterLines="100" w:after="312"/>
        <w:ind w:firstLineChars="200" w:firstLine="420"/>
        <w:rPr>
          <w:rFonts w:asciiTheme="minorEastAsia" w:eastAsiaTheme="minorEastAsia" w:hAnsiTheme="minorEastAsia"/>
        </w:rPr>
      </w:pPr>
      <w:r>
        <w:rPr>
          <w:rFonts w:asciiTheme="minorEastAsia" w:eastAsiaTheme="minorEastAsia" w:hAnsiTheme="minorEastAsia" w:hint="eastAsia"/>
        </w:rPr>
        <w:t>H．</w:t>
      </w:r>
      <w:r w:rsidRPr="00A9060E">
        <w:rPr>
          <w:rFonts w:asciiTheme="minorEastAsia" w:eastAsiaTheme="minorEastAsia" w:hAnsiTheme="minorEastAsia" w:hint="eastAsia"/>
        </w:rPr>
        <w:t>市场限制：假定无市场限制，该开发项目是有明确市场需求的。</w:t>
      </w:r>
    </w:p>
    <w:p w:rsidR="004B58AF" w:rsidRDefault="004B58AF" w:rsidP="004B58AF">
      <w:pPr>
        <w:pStyle w:val="a4"/>
        <w:snapToGrid w:val="0"/>
        <w:spacing w:afterLines="100" w:after="312"/>
        <w:rPr>
          <w:rFonts w:asciiTheme="minorEastAsia" w:eastAsiaTheme="minorEastAsia" w:hAnsiTheme="minorEastAsia"/>
        </w:rPr>
      </w:pPr>
    </w:p>
    <w:p w:rsidR="004B58AF" w:rsidRDefault="004B58AF" w:rsidP="004B58AF">
      <w:pPr>
        <w:pStyle w:val="a4"/>
        <w:snapToGrid w:val="0"/>
        <w:spacing w:afterLines="100" w:after="312"/>
        <w:rPr>
          <w:rFonts w:asciiTheme="minorEastAsia" w:eastAsiaTheme="minorEastAsia" w:hAnsiTheme="minorEastAsia"/>
        </w:rPr>
      </w:pPr>
    </w:p>
    <w:p w:rsidR="004B58AF" w:rsidRDefault="004B58AF" w:rsidP="004B58AF">
      <w:pPr>
        <w:pStyle w:val="a4"/>
        <w:snapToGrid w:val="0"/>
        <w:spacing w:afterLines="100" w:after="312"/>
        <w:rPr>
          <w:rFonts w:asciiTheme="minorEastAsia" w:eastAsiaTheme="minorEastAsia" w:hAnsiTheme="minorEastAsia"/>
        </w:rPr>
      </w:pPr>
    </w:p>
    <w:p w:rsidR="004B58AF" w:rsidRDefault="004B58AF" w:rsidP="004B58AF">
      <w:pPr>
        <w:pStyle w:val="a4"/>
        <w:snapToGrid w:val="0"/>
        <w:spacing w:afterLines="100" w:after="312"/>
        <w:rPr>
          <w:rFonts w:asciiTheme="minorEastAsia" w:eastAsiaTheme="minorEastAsia" w:hAnsiTheme="minorEastAsia"/>
        </w:rPr>
      </w:pPr>
    </w:p>
    <w:p w:rsidR="004B58AF" w:rsidRPr="00A9060E" w:rsidRDefault="004B58AF" w:rsidP="004B58AF">
      <w:pPr>
        <w:pStyle w:val="a4"/>
        <w:snapToGrid w:val="0"/>
        <w:spacing w:afterLines="100" w:after="312"/>
        <w:rPr>
          <w:rFonts w:asciiTheme="minorEastAsia" w:eastAsiaTheme="minorEastAsia" w:hAnsiTheme="minorEastAsia" w:hint="eastAsia"/>
        </w:rPr>
      </w:pPr>
    </w:p>
    <w:p w:rsidR="00A9060E" w:rsidRDefault="00A9060E" w:rsidP="00A9060E">
      <w:pPr>
        <w:rPr>
          <w:rFonts w:asciiTheme="minorEastAsia" w:eastAsiaTheme="minorEastAsia" w:hAnsiTheme="minorEastAsia"/>
          <w:b/>
          <w:sz w:val="32"/>
          <w:szCs w:val="32"/>
        </w:rPr>
      </w:pPr>
      <w:bookmarkStart w:id="3" w:name="_Toc15572"/>
      <w:bookmarkStart w:id="4" w:name="_Toc15166"/>
      <w:bookmarkStart w:id="5" w:name="_Toc11346"/>
      <w:bookmarkEnd w:id="0"/>
      <w:bookmarkEnd w:id="1"/>
      <w:bookmarkEnd w:id="2"/>
      <w:r>
        <w:rPr>
          <w:rFonts w:asciiTheme="minorEastAsia" w:eastAsiaTheme="minorEastAsia" w:hAnsiTheme="minorEastAsia"/>
          <w:b/>
          <w:sz w:val="32"/>
          <w:szCs w:val="32"/>
        </w:rPr>
        <w:lastRenderedPageBreak/>
        <w:t>3</w:t>
      </w:r>
      <w:r>
        <w:rPr>
          <w:rFonts w:asciiTheme="minorEastAsia" w:eastAsiaTheme="minorEastAsia" w:hAnsiTheme="minorEastAsia"/>
          <w:b/>
          <w:sz w:val="32"/>
          <w:szCs w:val="32"/>
        </w:rPr>
        <w:t>.</w:t>
      </w:r>
      <w:r>
        <w:rPr>
          <w:rFonts w:asciiTheme="minorEastAsia" w:eastAsiaTheme="minorEastAsia" w:hAnsiTheme="minorEastAsia" w:hint="eastAsia"/>
          <w:b/>
          <w:sz w:val="32"/>
          <w:szCs w:val="32"/>
        </w:rPr>
        <w:t>整体描述</w:t>
      </w:r>
    </w:p>
    <w:p w:rsidR="009F60DF" w:rsidRDefault="009F60DF" w:rsidP="009F60DF">
      <w:pPr>
        <w:ind w:firstLineChars="100" w:firstLine="281"/>
        <w:rPr>
          <w:rFonts w:asciiTheme="minorEastAsia" w:eastAsiaTheme="minorEastAsia" w:hAnsiTheme="minorEastAsia"/>
          <w:b/>
          <w:sz w:val="28"/>
          <w:szCs w:val="28"/>
        </w:rPr>
      </w:pPr>
      <w:r w:rsidRPr="009F60DF">
        <w:rPr>
          <w:rFonts w:asciiTheme="minorEastAsia" w:eastAsiaTheme="minorEastAsia" w:hAnsiTheme="minorEastAsia" w:hint="eastAsia"/>
          <w:b/>
          <w:sz w:val="28"/>
          <w:szCs w:val="28"/>
        </w:rPr>
        <w:t>3</w:t>
      </w:r>
      <w:r w:rsidRPr="009F60DF">
        <w:rPr>
          <w:rFonts w:asciiTheme="minorEastAsia" w:eastAsiaTheme="minorEastAsia" w:hAnsiTheme="minorEastAsia"/>
          <w:b/>
          <w:sz w:val="28"/>
          <w:szCs w:val="28"/>
        </w:rPr>
        <w:t>.1</w:t>
      </w:r>
      <w:r w:rsidRPr="009F60DF">
        <w:rPr>
          <w:rFonts w:asciiTheme="minorEastAsia" w:eastAsiaTheme="minorEastAsia" w:hAnsiTheme="minorEastAsia" w:hint="eastAsia"/>
          <w:b/>
          <w:sz w:val="28"/>
          <w:szCs w:val="28"/>
        </w:rPr>
        <w:t>用户注册</w:t>
      </w:r>
    </w:p>
    <w:p w:rsidR="009F60DF" w:rsidRPr="009F60DF" w:rsidRDefault="009F60DF" w:rsidP="009F60DF">
      <w:pPr>
        <w:ind w:firstLineChars="200" w:firstLine="482"/>
        <w:rPr>
          <w:rFonts w:asciiTheme="minorEastAsia" w:eastAsiaTheme="minorEastAsia" w:hAnsiTheme="minorEastAsia" w:hint="eastAsia"/>
          <w:b/>
          <w:sz w:val="28"/>
          <w:szCs w:val="28"/>
        </w:rPr>
      </w:pPr>
      <w:r w:rsidRPr="009F60DF">
        <w:rPr>
          <w:rFonts w:asciiTheme="minorEastAsia" w:eastAsiaTheme="minorEastAsia" w:hAnsiTheme="minorEastAsia" w:hint="eastAsia"/>
          <w:b/>
          <w:sz w:val="24"/>
          <w:szCs w:val="24"/>
        </w:rPr>
        <w:t>3</w:t>
      </w:r>
      <w:r w:rsidRPr="009F60DF">
        <w:rPr>
          <w:rFonts w:asciiTheme="minorEastAsia" w:eastAsiaTheme="minorEastAsia" w:hAnsiTheme="minorEastAsia"/>
          <w:b/>
          <w:sz w:val="24"/>
          <w:szCs w:val="24"/>
        </w:rPr>
        <w:t>.1.1</w:t>
      </w:r>
      <w:r w:rsidRPr="009F60DF">
        <w:rPr>
          <w:rFonts w:asciiTheme="minorEastAsia" w:eastAsiaTheme="minorEastAsia" w:hAnsiTheme="minorEastAsia" w:hint="eastAsia"/>
          <w:b/>
          <w:sz w:val="24"/>
          <w:szCs w:val="24"/>
        </w:rPr>
        <w:t>描述</w:t>
      </w:r>
    </w:p>
    <w:p w:rsidR="00A9060E" w:rsidRDefault="009F60DF" w:rsidP="004B58AF">
      <w:pPr>
        <w:pStyle w:val="a4"/>
        <w:snapToGrid w:val="0"/>
        <w:spacing w:afterLines="100" w:after="312"/>
        <w:ind w:firstLineChars="200" w:firstLine="420"/>
        <w:rPr>
          <w:rFonts w:asciiTheme="minorEastAsia" w:eastAsiaTheme="minorEastAsia" w:hAnsiTheme="minorEastAsia"/>
        </w:rPr>
      </w:pPr>
      <w:r w:rsidRPr="009F60DF">
        <w:rPr>
          <w:rFonts w:asciiTheme="minorEastAsia" w:eastAsiaTheme="minorEastAsia" w:hAnsiTheme="minorEastAsia" w:hint="eastAsia"/>
        </w:rPr>
        <w:t>该特性为第一次访问该网站的学生用户提供账户注册的功能，需要说明的是，教师用户的账户注册直接由网站管理员进行，不在网页提供注册功能。</w:t>
      </w:r>
    </w:p>
    <w:p w:rsidR="009F60DF" w:rsidRDefault="009F60DF" w:rsidP="009F60DF">
      <w:pPr>
        <w:ind w:firstLineChars="200" w:firstLine="482"/>
        <w:rPr>
          <w:rFonts w:asciiTheme="minorEastAsia" w:eastAsiaTheme="minorEastAsia" w:hAnsiTheme="minorEastAsia"/>
          <w:b/>
          <w:sz w:val="24"/>
          <w:szCs w:val="24"/>
        </w:rPr>
      </w:pPr>
      <w:r w:rsidRPr="009F60DF">
        <w:rPr>
          <w:rFonts w:asciiTheme="minorEastAsia" w:eastAsiaTheme="minorEastAsia" w:hAnsiTheme="minorEastAsia" w:hint="eastAsia"/>
          <w:b/>
          <w:sz w:val="24"/>
          <w:szCs w:val="24"/>
        </w:rPr>
        <w:t>3</w:t>
      </w:r>
      <w:r w:rsidRPr="009F60DF">
        <w:rPr>
          <w:rFonts w:asciiTheme="minorEastAsia" w:eastAsiaTheme="minorEastAsia" w:hAnsiTheme="minorEastAsia"/>
          <w:b/>
          <w:sz w:val="24"/>
          <w:szCs w:val="24"/>
        </w:rPr>
        <w:t>.1.2</w:t>
      </w:r>
      <w:r w:rsidRPr="009F60DF">
        <w:rPr>
          <w:rFonts w:asciiTheme="minorEastAsia" w:eastAsiaTheme="minorEastAsia" w:hAnsiTheme="minorEastAsia" w:hint="eastAsia"/>
          <w:b/>
          <w:sz w:val="24"/>
          <w:szCs w:val="24"/>
        </w:rPr>
        <w:t>功能需求</w:t>
      </w:r>
    </w:p>
    <w:p w:rsidR="009F60DF" w:rsidRDefault="009F60DF" w:rsidP="009F60DF">
      <w:pPr>
        <w:ind w:firstLineChars="100" w:firstLine="281"/>
        <w:rPr>
          <w:rFonts w:asciiTheme="minorEastAsia" w:eastAsiaTheme="minorEastAsia" w:hAnsiTheme="minorEastAsia"/>
          <w:b/>
          <w:sz w:val="28"/>
          <w:szCs w:val="28"/>
        </w:rPr>
      </w:pPr>
      <w:r w:rsidRPr="009F60DF">
        <w:rPr>
          <w:rFonts w:asciiTheme="minorEastAsia" w:eastAsiaTheme="minorEastAsia" w:hAnsiTheme="minorEastAsia" w:hint="eastAsia"/>
          <w:b/>
          <w:sz w:val="28"/>
          <w:szCs w:val="28"/>
        </w:rPr>
        <w:t>3</w:t>
      </w:r>
      <w:r w:rsidRPr="009F60DF">
        <w:rPr>
          <w:rFonts w:asciiTheme="minorEastAsia" w:eastAsiaTheme="minorEastAsia" w:hAnsiTheme="minorEastAsia"/>
          <w:b/>
          <w:sz w:val="28"/>
          <w:szCs w:val="28"/>
        </w:rPr>
        <w:t>.2</w:t>
      </w:r>
      <w:r w:rsidRPr="009F60DF">
        <w:rPr>
          <w:rFonts w:asciiTheme="minorEastAsia" w:eastAsiaTheme="minorEastAsia" w:hAnsiTheme="minorEastAsia" w:hint="eastAsia"/>
          <w:b/>
          <w:sz w:val="28"/>
          <w:szCs w:val="28"/>
        </w:rPr>
        <w:t>登录系统</w:t>
      </w:r>
    </w:p>
    <w:p w:rsidR="009F60DF" w:rsidRPr="009F60DF" w:rsidRDefault="009F60DF" w:rsidP="009F60DF">
      <w:pPr>
        <w:ind w:firstLineChars="200" w:firstLine="482"/>
        <w:rPr>
          <w:rFonts w:asciiTheme="minorEastAsia" w:eastAsiaTheme="minorEastAsia" w:hAnsiTheme="minorEastAsia" w:hint="eastAsia"/>
          <w:b/>
          <w:sz w:val="24"/>
          <w:szCs w:val="24"/>
        </w:rPr>
      </w:pPr>
      <w:r w:rsidRPr="009F60DF">
        <w:rPr>
          <w:rFonts w:asciiTheme="minorEastAsia" w:eastAsiaTheme="minorEastAsia" w:hAnsiTheme="minorEastAsia" w:hint="eastAsia"/>
          <w:b/>
          <w:sz w:val="24"/>
          <w:szCs w:val="24"/>
        </w:rPr>
        <w:t>3</w:t>
      </w:r>
      <w:r w:rsidRPr="009F60DF">
        <w:rPr>
          <w:rFonts w:asciiTheme="minorEastAsia" w:eastAsiaTheme="minorEastAsia" w:hAnsiTheme="minorEastAsia"/>
          <w:b/>
          <w:sz w:val="24"/>
          <w:szCs w:val="24"/>
        </w:rPr>
        <w:t>.2.1</w:t>
      </w:r>
      <w:r w:rsidRPr="009F60DF">
        <w:rPr>
          <w:rFonts w:asciiTheme="minorEastAsia" w:eastAsiaTheme="minorEastAsia" w:hAnsiTheme="minorEastAsia" w:hint="eastAsia"/>
          <w:b/>
          <w:sz w:val="24"/>
          <w:szCs w:val="24"/>
        </w:rPr>
        <w:t>描述</w:t>
      </w:r>
    </w:p>
    <w:p w:rsidR="009F60DF" w:rsidRDefault="009F60DF" w:rsidP="004B58AF">
      <w:pPr>
        <w:spacing w:afterLines="100" w:after="312"/>
        <w:ind w:firstLineChars="200" w:firstLine="420"/>
        <w:rPr>
          <w:rFonts w:asciiTheme="minorEastAsia" w:eastAsiaTheme="minorEastAsia" w:hAnsiTheme="minorEastAsia"/>
        </w:rPr>
      </w:pPr>
      <w:r w:rsidRPr="009F60DF">
        <w:rPr>
          <w:rFonts w:asciiTheme="minorEastAsia" w:eastAsiaTheme="minorEastAsia" w:hAnsiTheme="minorEastAsia" w:hint="eastAsia"/>
        </w:rPr>
        <w:t>该特性为拥有账户的用户提供登录系统的控制。</w:t>
      </w:r>
    </w:p>
    <w:p w:rsidR="009F60DF" w:rsidRDefault="009F60DF" w:rsidP="009F60DF">
      <w:pPr>
        <w:ind w:firstLineChars="200" w:firstLine="482"/>
        <w:rPr>
          <w:rFonts w:asciiTheme="minorEastAsia" w:eastAsiaTheme="minorEastAsia" w:hAnsiTheme="minorEastAsia"/>
          <w:b/>
          <w:sz w:val="24"/>
          <w:szCs w:val="24"/>
        </w:rPr>
      </w:pPr>
      <w:r w:rsidRPr="009F60DF">
        <w:rPr>
          <w:rFonts w:asciiTheme="minorEastAsia" w:eastAsiaTheme="minorEastAsia" w:hAnsiTheme="minorEastAsia" w:hint="eastAsia"/>
          <w:b/>
          <w:sz w:val="24"/>
          <w:szCs w:val="24"/>
        </w:rPr>
        <w:t>3</w:t>
      </w:r>
      <w:r w:rsidRPr="009F60DF">
        <w:rPr>
          <w:rFonts w:asciiTheme="minorEastAsia" w:eastAsiaTheme="minorEastAsia" w:hAnsiTheme="minorEastAsia"/>
          <w:b/>
          <w:sz w:val="24"/>
          <w:szCs w:val="24"/>
        </w:rPr>
        <w:t>.2.2</w:t>
      </w:r>
      <w:r w:rsidRPr="009F60DF">
        <w:rPr>
          <w:rFonts w:asciiTheme="minorEastAsia" w:eastAsiaTheme="minorEastAsia" w:hAnsiTheme="minorEastAsia" w:hint="eastAsia"/>
          <w:b/>
          <w:sz w:val="24"/>
          <w:szCs w:val="24"/>
        </w:rPr>
        <w:t>功能需求</w:t>
      </w:r>
    </w:p>
    <w:p w:rsidR="004B58AF" w:rsidRDefault="004B58AF" w:rsidP="004B58AF">
      <w:pPr>
        <w:rPr>
          <w:rFonts w:asciiTheme="minorEastAsia" w:eastAsiaTheme="minorEastAsia" w:hAnsiTheme="minorEastAsia"/>
          <w:b/>
          <w:sz w:val="24"/>
          <w:szCs w:val="24"/>
        </w:rPr>
      </w:pPr>
      <w:bookmarkStart w:id="6" w:name="_GoBack"/>
      <w:bookmarkEnd w:id="6"/>
    </w:p>
    <w:p w:rsidR="004B58AF" w:rsidRDefault="004B58AF" w:rsidP="004B58AF">
      <w:pPr>
        <w:rPr>
          <w:rFonts w:asciiTheme="minorEastAsia" w:eastAsiaTheme="minorEastAsia" w:hAnsiTheme="minorEastAsia"/>
          <w:b/>
          <w:sz w:val="24"/>
          <w:szCs w:val="24"/>
        </w:rPr>
      </w:pPr>
    </w:p>
    <w:p w:rsidR="004B58AF" w:rsidRPr="009F60DF" w:rsidRDefault="004B58AF" w:rsidP="004B58AF">
      <w:pPr>
        <w:rPr>
          <w:rFonts w:asciiTheme="minorEastAsia" w:eastAsiaTheme="minorEastAsia" w:hAnsiTheme="minorEastAsia" w:hint="eastAsia"/>
          <w:b/>
          <w:sz w:val="24"/>
          <w:szCs w:val="24"/>
        </w:rPr>
      </w:pPr>
    </w:p>
    <w:bookmarkEnd w:id="3"/>
    <w:bookmarkEnd w:id="4"/>
    <w:bookmarkEnd w:id="5"/>
    <w:p w:rsidR="00F94A15" w:rsidRDefault="00DA17A8">
      <w:pPr>
        <w:rPr>
          <w:rFonts w:asciiTheme="minorEastAsia" w:eastAsiaTheme="minorEastAsia" w:hAnsiTheme="minorEastAsia"/>
          <w:b/>
          <w:sz w:val="32"/>
          <w:szCs w:val="32"/>
        </w:rPr>
      </w:pPr>
      <w:r w:rsidRPr="00DA17A8">
        <w:rPr>
          <w:rFonts w:asciiTheme="minorEastAsia" w:eastAsiaTheme="minorEastAsia" w:hAnsiTheme="minorEastAsia" w:hint="eastAsia"/>
          <w:b/>
          <w:sz w:val="32"/>
          <w:szCs w:val="32"/>
        </w:rPr>
        <w:t>附录A</w:t>
      </w:r>
      <w:r w:rsidRPr="00DA17A8">
        <w:rPr>
          <w:rFonts w:asciiTheme="minorEastAsia" w:eastAsiaTheme="minorEastAsia" w:hAnsiTheme="minorEastAsia"/>
          <w:b/>
          <w:sz w:val="32"/>
          <w:szCs w:val="32"/>
        </w:rPr>
        <w:t xml:space="preserve"> </w:t>
      </w:r>
      <w:r w:rsidRPr="00DA17A8">
        <w:rPr>
          <w:rFonts w:asciiTheme="minorEastAsia" w:eastAsiaTheme="minorEastAsia" w:hAnsiTheme="minorEastAsia" w:hint="eastAsia"/>
          <w:b/>
          <w:sz w:val="32"/>
          <w:szCs w:val="32"/>
        </w:rPr>
        <w:t>词汇表</w:t>
      </w:r>
    </w:p>
    <w:p w:rsidR="00DA17A8" w:rsidRPr="00DA17A8" w:rsidRDefault="00DA17A8" w:rsidP="00DA17A8">
      <w:pPr>
        <w:rPr>
          <w:rFonts w:asciiTheme="minorEastAsia" w:eastAsiaTheme="minorEastAsia" w:hAnsiTheme="minorEastAsia"/>
        </w:rPr>
      </w:pPr>
      <w:r w:rsidRPr="00DA17A8">
        <w:rPr>
          <w:rFonts w:asciiTheme="minorEastAsia" w:eastAsiaTheme="minorEastAsia" w:hAnsiTheme="minorEastAsia" w:hint="eastAsia"/>
        </w:rPr>
        <w:t>Pyt</w:t>
      </w:r>
      <w:r w:rsidRPr="00DA17A8">
        <w:rPr>
          <w:rFonts w:asciiTheme="minorEastAsia" w:eastAsiaTheme="minorEastAsia" w:hAnsiTheme="minorEastAsia"/>
        </w:rPr>
        <w:t>hon</w:t>
      </w:r>
      <w:r w:rsidRPr="00DA17A8">
        <w:rPr>
          <w:rFonts w:asciiTheme="minorEastAsia" w:eastAsiaTheme="minorEastAsia" w:hAnsiTheme="minorEastAsia" w:hint="eastAsia"/>
        </w:rPr>
        <w:t>：一门面向对象的解释性计算机程序设计语言，语法简单，功能强大</w:t>
      </w:r>
      <w:r w:rsidRPr="00DA17A8">
        <w:rPr>
          <w:rFonts w:asciiTheme="minorEastAsia" w:eastAsiaTheme="minorEastAsia" w:hAnsiTheme="minorEastAsia" w:hint="eastAsia"/>
        </w:rPr>
        <w:t>。</w:t>
      </w:r>
    </w:p>
    <w:p w:rsidR="00DA17A8" w:rsidRPr="00DA17A8" w:rsidRDefault="00DA17A8" w:rsidP="00DA17A8">
      <w:pPr>
        <w:rPr>
          <w:rFonts w:asciiTheme="minorEastAsia" w:eastAsiaTheme="minorEastAsia" w:hAnsiTheme="minorEastAsia"/>
        </w:rPr>
      </w:pPr>
      <w:r w:rsidRPr="00DA17A8">
        <w:rPr>
          <w:rFonts w:asciiTheme="minorEastAsia" w:eastAsiaTheme="minorEastAsia" w:hAnsiTheme="minorEastAsia" w:hint="eastAsia"/>
        </w:rPr>
        <w:t>My</w:t>
      </w:r>
      <w:r w:rsidRPr="00DA17A8">
        <w:rPr>
          <w:rFonts w:asciiTheme="minorEastAsia" w:eastAsiaTheme="minorEastAsia" w:hAnsiTheme="minorEastAsia"/>
        </w:rPr>
        <w:t>SQL</w:t>
      </w:r>
      <w:r w:rsidRPr="00DA17A8">
        <w:rPr>
          <w:rFonts w:asciiTheme="minorEastAsia" w:eastAsiaTheme="minorEastAsia" w:hAnsiTheme="minorEastAsia" w:hint="eastAsia"/>
        </w:rPr>
        <w:t>：一种关系数据库管理系统，具有体积小、速度快、成本低的特点</w:t>
      </w:r>
      <w:r w:rsidRPr="00DA17A8">
        <w:rPr>
          <w:rFonts w:asciiTheme="minorEastAsia" w:eastAsiaTheme="minorEastAsia" w:hAnsiTheme="minorEastAsia" w:hint="eastAsia"/>
        </w:rPr>
        <w:t>。</w:t>
      </w:r>
    </w:p>
    <w:p w:rsidR="00DA17A8" w:rsidRPr="00DA17A8" w:rsidRDefault="00DA17A8" w:rsidP="00DA17A8">
      <w:pPr>
        <w:rPr>
          <w:rFonts w:asciiTheme="minorEastAsia" w:eastAsiaTheme="minorEastAsia" w:hAnsiTheme="minorEastAsia"/>
        </w:rPr>
      </w:pPr>
      <w:r w:rsidRPr="00DA17A8">
        <w:rPr>
          <w:rFonts w:asciiTheme="minorEastAsia" w:eastAsiaTheme="minorEastAsia" w:hAnsiTheme="minorEastAsia" w:hint="eastAsia"/>
        </w:rPr>
        <w:t>D</w:t>
      </w:r>
      <w:r w:rsidRPr="00DA17A8">
        <w:rPr>
          <w:rFonts w:asciiTheme="minorEastAsia" w:eastAsiaTheme="minorEastAsia" w:hAnsiTheme="minorEastAsia"/>
        </w:rPr>
        <w:t>jango</w:t>
      </w:r>
      <w:r w:rsidRPr="00DA17A8">
        <w:rPr>
          <w:rFonts w:asciiTheme="minorEastAsia" w:eastAsiaTheme="minorEastAsia" w:hAnsiTheme="minorEastAsia" w:hint="eastAsia"/>
        </w:rPr>
        <w:t>：一个开放源码W</w:t>
      </w:r>
      <w:r w:rsidRPr="00DA17A8">
        <w:rPr>
          <w:rFonts w:asciiTheme="minorEastAsia" w:eastAsiaTheme="minorEastAsia" w:hAnsiTheme="minorEastAsia"/>
        </w:rPr>
        <w:t>eb</w:t>
      </w:r>
      <w:r w:rsidRPr="00DA17A8">
        <w:rPr>
          <w:rFonts w:asciiTheme="minorEastAsia" w:eastAsiaTheme="minorEastAsia" w:hAnsiTheme="minorEastAsia" w:hint="eastAsia"/>
        </w:rPr>
        <w:t>应用框架，有P</w:t>
      </w:r>
      <w:r w:rsidRPr="00DA17A8">
        <w:rPr>
          <w:rFonts w:asciiTheme="minorEastAsia" w:eastAsiaTheme="minorEastAsia" w:hAnsiTheme="minorEastAsia"/>
        </w:rPr>
        <w:t>ython</w:t>
      </w:r>
      <w:r w:rsidRPr="00DA17A8">
        <w:rPr>
          <w:rFonts w:asciiTheme="minorEastAsia" w:eastAsiaTheme="minorEastAsia" w:hAnsiTheme="minorEastAsia" w:hint="eastAsia"/>
        </w:rPr>
        <w:t>写成，采用MVC的设计模式</w:t>
      </w:r>
      <w:r w:rsidRPr="00DA17A8">
        <w:rPr>
          <w:rFonts w:asciiTheme="minorEastAsia" w:eastAsiaTheme="minorEastAsia" w:hAnsiTheme="minorEastAsia" w:hint="eastAsia"/>
        </w:rPr>
        <w:t>。</w:t>
      </w:r>
    </w:p>
    <w:p w:rsidR="00DA17A8" w:rsidRPr="00DA17A8" w:rsidRDefault="00DA17A8" w:rsidP="00DA17A8">
      <w:pPr>
        <w:rPr>
          <w:rFonts w:asciiTheme="minorEastAsia" w:eastAsiaTheme="minorEastAsia" w:hAnsiTheme="minorEastAsia"/>
        </w:rPr>
      </w:pPr>
      <w:r w:rsidRPr="00DA17A8">
        <w:rPr>
          <w:rFonts w:asciiTheme="minorEastAsia" w:eastAsiaTheme="minorEastAsia" w:hAnsiTheme="minorEastAsia"/>
        </w:rPr>
        <w:t>M</w:t>
      </w:r>
      <w:r w:rsidRPr="00DA17A8">
        <w:rPr>
          <w:rFonts w:asciiTheme="minorEastAsia" w:eastAsiaTheme="minorEastAsia" w:hAnsiTheme="minorEastAsia" w:hint="eastAsia"/>
        </w:rPr>
        <w:t>ag</w:t>
      </w:r>
      <w:r w:rsidRPr="00DA17A8">
        <w:rPr>
          <w:rFonts w:asciiTheme="minorEastAsia" w:eastAsiaTheme="minorEastAsia" w:hAnsiTheme="minorEastAsia"/>
        </w:rPr>
        <w:t>icDraw</w:t>
      </w:r>
      <w:r w:rsidRPr="00DA17A8">
        <w:rPr>
          <w:rFonts w:asciiTheme="minorEastAsia" w:eastAsiaTheme="minorEastAsia" w:hAnsiTheme="minorEastAsia" w:hint="eastAsia"/>
        </w:rPr>
        <w:t>：一款URL建模和面向对象系统设计分析工具</w:t>
      </w:r>
      <w:r w:rsidRPr="00DA17A8">
        <w:rPr>
          <w:rFonts w:asciiTheme="minorEastAsia" w:eastAsiaTheme="minorEastAsia" w:hAnsiTheme="minorEastAsia" w:hint="eastAsia"/>
        </w:rPr>
        <w:t>。</w:t>
      </w:r>
    </w:p>
    <w:p w:rsidR="00DA17A8" w:rsidRPr="00DA17A8" w:rsidRDefault="00DA17A8" w:rsidP="00DA17A8">
      <w:pPr>
        <w:rPr>
          <w:rFonts w:asciiTheme="minorEastAsia" w:eastAsiaTheme="minorEastAsia" w:hAnsiTheme="minorEastAsia"/>
        </w:rPr>
      </w:pPr>
      <w:r w:rsidRPr="00DA17A8">
        <w:rPr>
          <w:rFonts w:asciiTheme="minorEastAsia" w:eastAsiaTheme="minorEastAsia" w:hAnsiTheme="minorEastAsia" w:hint="eastAsia"/>
        </w:rPr>
        <w:t>URL：统一资源定位符是互联网上标准资源的地址</w:t>
      </w:r>
      <w:r w:rsidRPr="00DA17A8">
        <w:rPr>
          <w:rFonts w:asciiTheme="minorEastAsia" w:eastAsiaTheme="minorEastAsia" w:hAnsiTheme="minorEastAsia" w:hint="eastAsia"/>
        </w:rPr>
        <w:t>。</w:t>
      </w:r>
    </w:p>
    <w:p w:rsidR="00DA17A8" w:rsidRPr="00DA17A8" w:rsidRDefault="00DA17A8" w:rsidP="00DA17A8">
      <w:pPr>
        <w:rPr>
          <w:rFonts w:asciiTheme="minorEastAsia" w:eastAsiaTheme="minorEastAsia" w:hAnsiTheme="minorEastAsia"/>
        </w:rPr>
      </w:pPr>
      <w:r w:rsidRPr="00DA17A8">
        <w:rPr>
          <w:rFonts w:asciiTheme="minorEastAsia" w:eastAsiaTheme="minorEastAsia" w:hAnsiTheme="minorEastAsia" w:hint="eastAsia"/>
        </w:rPr>
        <w:t>用例Use</w:t>
      </w:r>
      <w:r w:rsidRPr="00DA17A8">
        <w:rPr>
          <w:rFonts w:asciiTheme="minorEastAsia" w:eastAsiaTheme="minorEastAsia" w:hAnsiTheme="minorEastAsia"/>
        </w:rPr>
        <w:t xml:space="preserve"> case</w:t>
      </w:r>
      <w:r w:rsidRPr="00DA17A8">
        <w:rPr>
          <w:rFonts w:asciiTheme="minorEastAsia" w:eastAsiaTheme="minorEastAsia" w:hAnsiTheme="minorEastAsia" w:hint="eastAsia"/>
        </w:rPr>
        <w:t>：</w:t>
      </w:r>
      <w:r w:rsidRPr="00DA17A8">
        <w:rPr>
          <w:rFonts w:asciiTheme="minorEastAsia" w:eastAsiaTheme="minorEastAsia" w:hAnsiTheme="minorEastAsia"/>
        </w:rPr>
        <w:t>每个用例提供了一个或多个场景，该场景揭示了系统是如何同最终用户或其它系统交互的，从而获得一个明确的业务目标</w:t>
      </w:r>
      <w:r w:rsidRPr="00DA17A8">
        <w:rPr>
          <w:rFonts w:asciiTheme="minorEastAsia" w:eastAsiaTheme="minorEastAsia" w:hAnsiTheme="minorEastAsia" w:hint="eastAsia"/>
        </w:rPr>
        <w:t>。</w:t>
      </w:r>
    </w:p>
    <w:p w:rsidR="00DA17A8" w:rsidRPr="00DA17A8" w:rsidRDefault="00DA17A8" w:rsidP="00DA17A8">
      <w:pPr>
        <w:rPr>
          <w:rFonts w:asciiTheme="minorEastAsia" w:eastAsiaTheme="minorEastAsia" w:hAnsiTheme="minorEastAsia" w:hint="eastAsia"/>
          <w:b/>
          <w:sz w:val="32"/>
          <w:szCs w:val="32"/>
        </w:rPr>
      </w:pPr>
      <w:r w:rsidRPr="00DA17A8">
        <w:rPr>
          <w:rFonts w:asciiTheme="minorEastAsia" w:eastAsiaTheme="minorEastAsia" w:hAnsiTheme="minorEastAsia" w:hint="eastAsia"/>
        </w:rPr>
        <w:t>游客：未选上本课的学生</w:t>
      </w:r>
      <w:r w:rsidRPr="00DA17A8">
        <w:rPr>
          <w:rFonts w:asciiTheme="minorEastAsia" w:eastAsiaTheme="minorEastAsia" w:hAnsiTheme="minorEastAsia" w:hint="eastAsia"/>
        </w:rPr>
        <w:t>。</w:t>
      </w:r>
    </w:p>
    <w:sectPr w:rsidR="00DA17A8" w:rsidRPr="00DA17A8">
      <w:headerReference w:type="even" r:id="rId9"/>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6035" w:rsidRDefault="007A6035">
      <w:r>
        <w:separator/>
      </w:r>
    </w:p>
  </w:endnote>
  <w:endnote w:type="continuationSeparator" w:id="0">
    <w:p w:rsidR="007A6035" w:rsidRDefault="007A6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Unicode MS">
    <w:altName w:val="Arial"/>
    <w:panose1 w:val="020B0604020202020204"/>
    <w:charset w:val="00"/>
    <w:family w:val="roman"/>
    <w:pitch w:val="default"/>
    <w:sig w:usb0="00000000"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default"/>
    <w:sig w:usb0="00000000"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4858161"/>
      <w:docPartObj>
        <w:docPartGallery w:val="Page Numbers (Bottom of Page)"/>
        <w:docPartUnique/>
      </w:docPartObj>
    </w:sdtPr>
    <w:sdtContent>
      <w:sdt>
        <w:sdtPr>
          <w:id w:val="-1769616900"/>
          <w:docPartObj>
            <w:docPartGallery w:val="Page Numbers (Top of Page)"/>
            <w:docPartUnique/>
          </w:docPartObj>
        </w:sdtPr>
        <w:sdtContent>
          <w:p w:rsidR="0053411F" w:rsidRDefault="0053411F">
            <w:pPr>
              <w:pStyle w:val="a5"/>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53411F" w:rsidRDefault="0053411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6035" w:rsidRDefault="007A6035">
      <w:r>
        <w:separator/>
      </w:r>
    </w:p>
  </w:footnote>
  <w:footnote w:type="continuationSeparator" w:id="0">
    <w:p w:rsidR="007A6035" w:rsidRDefault="007A60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34EE" w:rsidRDefault="002934EE">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2934EE" w:rsidRDefault="002934EE">
    <w:pPr>
      <w:pStyle w:val="a7"/>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411F" w:rsidRDefault="0053411F">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矩形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BD0B3FB" id="矩形 222" o:spid="_x0000_s1026"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" filled="f" strokecolor="#747070 [1614]" strokeweight="1.25pt">
              <w10:wrap anchorx="page" anchory="page"/>
            </v:rect>
          </w:pict>
        </mc:Fallback>
      </mc:AlternateContent>
    </w:r>
    <w:sdt>
      <w:sdtPr>
        <w:rPr>
          <w:sz w:val="18"/>
        </w:rPr>
        <w:alias w:val="标题"/>
        <w:id w:val="15524250"/>
        <w:placeholder>
          <w:docPart w:val="E15C48974776438AA349B397F735A17C"/>
        </w:placeholder>
        <w:dataBinding w:prefixMappings="xmlns:ns0='http://schemas.openxmlformats.org/package/2006/metadata/core-properties' xmlns:ns1='http://purl.org/dc/elements/1.1/'" w:xpath="/ns0:coreProperties[1]/ns1:title[1]" w:storeItemID="{6C3C8BC8-F283-45AE-878A-BAB7291924A1}"/>
        <w:text/>
      </w:sdtPr>
      <w:sdtContent>
        <w:r w:rsidRPr="0053411F">
          <w:rPr>
            <w:rFonts w:hint="eastAsia"/>
            <w:sz w:val="18"/>
          </w:rPr>
          <w:t>教学管理系统——需求规格说明书</w:t>
        </w:r>
      </w:sdtContent>
    </w:sdt>
  </w:p>
  <w:p w:rsidR="002934EE" w:rsidRDefault="002934EE">
    <w:pPr>
      <w:pStyle w:val="a7"/>
      <w:ind w:right="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left="360" w:hanging="360"/>
      </w:pPr>
      <w:rPr>
        <w:rFonts w:hAnsi="Arial Unicode MS" w:hint="default"/>
        <w:caps w:val="0"/>
        <w:smallCaps w:val="0"/>
        <w:spacing w:val="0"/>
        <w:w w:val="100"/>
        <w:kern w:val="0"/>
        <w:position w:val="0"/>
        <w:highlight w:val="none"/>
        <w:vertAlign w:val="baseline"/>
      </w:rPr>
    </w:lvl>
    <w:lvl w:ilvl="1">
      <w:start w:val="1"/>
      <w:numFmt w:val="lowerLetter"/>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left="840" w:hanging="420"/>
      </w:pPr>
      <w:rPr>
        <w:rFonts w:hAnsi="Arial Unicode MS" w:hint="default"/>
        <w:caps w:val="0"/>
        <w:smallCaps w:val="0"/>
        <w:spacing w:val="0"/>
        <w:w w:val="100"/>
        <w:kern w:val="0"/>
        <w:position w:val="0"/>
        <w:highlight w:val="none"/>
        <w:vertAlign w:val="baseline"/>
      </w:rPr>
    </w:lvl>
    <w:lvl w:ilvl="2">
      <w:start w:val="1"/>
      <w:numFmt w:val="lowerRoman"/>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left="1260" w:hanging="525"/>
      </w:pPr>
      <w:rPr>
        <w:rFonts w:hAnsi="Arial Unicode MS" w:hint="default"/>
        <w:caps w:val="0"/>
        <w:smallCaps w:val="0"/>
        <w:spacing w:val="0"/>
        <w:w w:val="100"/>
        <w:kern w:val="0"/>
        <w:position w:val="0"/>
        <w:highlight w:val="none"/>
        <w:vertAlign w:val="baseline"/>
      </w:rPr>
    </w:lvl>
    <w:lvl w:ilvl="3">
      <w:start w:val="1"/>
      <w:numFmt w:val="decimal"/>
      <w:lvlText w:val="%4."/>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left="1680" w:hanging="420"/>
      </w:pPr>
      <w:rPr>
        <w:rFonts w:hAnsi="Arial Unicode MS" w:hint="default"/>
        <w:caps w:val="0"/>
        <w:smallCaps w:val="0"/>
        <w:spacing w:val="0"/>
        <w:w w:val="100"/>
        <w:kern w:val="0"/>
        <w:position w:val="0"/>
        <w:highlight w:val="none"/>
        <w:vertAlign w:val="baseline"/>
      </w:rPr>
    </w:lvl>
    <w:lvl w:ilvl="4">
      <w:start w:val="1"/>
      <w:numFmt w:val="lowerLetter"/>
      <w:lvlText w:val="%5)"/>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left="2100" w:hanging="420"/>
      </w:pPr>
      <w:rPr>
        <w:rFonts w:hAnsi="Arial Unicode MS" w:hint="default"/>
        <w:caps w:val="0"/>
        <w:smallCaps w:val="0"/>
        <w:spacing w:val="0"/>
        <w:w w:val="100"/>
        <w:kern w:val="0"/>
        <w:position w:val="0"/>
        <w:highlight w:val="none"/>
        <w:vertAlign w:val="baseline"/>
      </w:rPr>
    </w:lvl>
    <w:lvl w:ilvl="5">
      <w:start w:val="1"/>
      <w:numFmt w:val="lowerRoman"/>
      <w:lvlText w:val="%6."/>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left="2520" w:hanging="525"/>
      </w:pPr>
      <w:rPr>
        <w:rFonts w:hAnsi="Arial Unicode MS" w:hint="default"/>
        <w:caps w:val="0"/>
        <w:smallCaps w:val="0"/>
        <w:spacing w:val="0"/>
        <w:w w:val="100"/>
        <w:kern w:val="0"/>
        <w:position w:val="0"/>
        <w:highlight w:val="none"/>
        <w:vertAlign w:val="baseline"/>
      </w:rPr>
    </w:lvl>
    <w:lvl w:ilvl="6">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left="2940" w:hanging="420"/>
      </w:pPr>
      <w:rPr>
        <w:rFonts w:hAnsi="Arial Unicode MS" w:hint="default"/>
        <w:caps w:val="0"/>
        <w:smallCaps w:val="0"/>
        <w:spacing w:val="0"/>
        <w:w w:val="100"/>
        <w:kern w:val="0"/>
        <w:position w:val="0"/>
        <w:highlight w:val="none"/>
        <w:vertAlign w:val="baseline"/>
      </w:rPr>
    </w:lvl>
    <w:lvl w:ilvl="7">
      <w:start w:val="1"/>
      <w:numFmt w:val="lowerLetter"/>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left="3360" w:hanging="420"/>
      </w:pPr>
      <w:rPr>
        <w:rFonts w:hAnsi="Arial Unicode MS" w:hint="default"/>
        <w:caps w:val="0"/>
        <w:smallCaps w:val="0"/>
        <w:spacing w:val="0"/>
        <w:w w:val="100"/>
        <w:kern w:val="0"/>
        <w:position w:val="0"/>
        <w:highlight w:val="none"/>
        <w:vertAlign w:val="baseline"/>
      </w:rPr>
    </w:lvl>
    <w:lvl w:ilvl="8">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left="3780" w:hanging="525"/>
      </w:pPr>
      <w:rPr>
        <w:rFonts w:hAnsi="Arial Unicode MS" w:hint="default"/>
        <w:caps w:val="0"/>
        <w:smallCaps w:val="0"/>
        <w:spacing w:val="0"/>
        <w:w w:val="100"/>
        <w:kern w:val="0"/>
        <w:position w:val="0"/>
        <w:highlight w:val="none"/>
        <w:vertAlign w:val="baseline"/>
      </w:rPr>
    </w:lvl>
  </w:abstractNum>
  <w:abstractNum w:abstractNumId="1" w15:restartNumberingAfterBreak="0">
    <w:nsid w:val="00000002"/>
    <w:multiLevelType w:val="multilevel"/>
    <w:tmpl w:val="0000000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19729D4"/>
    <w:multiLevelType w:val="multilevel"/>
    <w:tmpl w:val="019729D4"/>
    <w:lvl w:ilvl="0">
      <w:start w:val="1"/>
      <w:numFmt w:val="bullet"/>
      <w:lvlText w:val=""/>
      <w:lvlJc w:val="left"/>
      <w:pPr>
        <w:ind w:left="360" w:hanging="360"/>
      </w:pPr>
      <w:rPr>
        <w:rFonts w:ascii="Wingdings" w:hAnsi="Wingding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04670C03"/>
    <w:multiLevelType w:val="multilevel"/>
    <w:tmpl w:val="04670C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06D305F0"/>
    <w:multiLevelType w:val="multilevel"/>
    <w:tmpl w:val="06D305F0"/>
    <w:lvl w:ilvl="0">
      <w:start w:val="1"/>
      <w:numFmt w:val="decimal"/>
      <w:lvlText w:val="%1."/>
      <w:lvlJc w:val="left"/>
      <w:pPr>
        <w:ind w:left="360" w:hanging="360"/>
      </w:pPr>
      <w:rPr>
        <w:rFonts w:cs="Calibri"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9151B3F"/>
    <w:multiLevelType w:val="multilevel"/>
    <w:tmpl w:val="09151B3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B6D0837"/>
    <w:multiLevelType w:val="multilevel"/>
    <w:tmpl w:val="0B6D08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43B49C3"/>
    <w:multiLevelType w:val="multilevel"/>
    <w:tmpl w:val="143B49C3"/>
    <w:lvl w:ilvl="0">
      <w:start w:val="1"/>
      <w:numFmt w:val="decimal"/>
      <w:lvlText w:val="%1."/>
      <w:lvlJc w:val="left"/>
      <w:pPr>
        <w:ind w:left="360" w:hanging="360"/>
      </w:pPr>
      <w:rPr>
        <w:rFonts w:asciiTheme="minorEastAsia" w:hAnsi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53F4D79"/>
    <w:multiLevelType w:val="multilevel"/>
    <w:tmpl w:val="153F4D7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1A8C1463"/>
    <w:multiLevelType w:val="multilevel"/>
    <w:tmpl w:val="1A8C146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1B4D0386"/>
    <w:multiLevelType w:val="multilevel"/>
    <w:tmpl w:val="1B4D038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7581358"/>
    <w:multiLevelType w:val="multilevel"/>
    <w:tmpl w:val="27581358"/>
    <w:lvl w:ilvl="0">
      <w:start w:val="1"/>
      <w:numFmt w:val="bullet"/>
      <w:lvlText w:val=""/>
      <w:lvlJc w:val="left"/>
      <w:pPr>
        <w:ind w:left="360" w:hanging="360"/>
      </w:pPr>
      <w:rPr>
        <w:rFonts w:ascii="Wingdings" w:hAnsi="Wingding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3" w15:restartNumberingAfterBreak="0">
    <w:nsid w:val="2792338C"/>
    <w:multiLevelType w:val="multilevel"/>
    <w:tmpl w:val="2792338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2B0478A0"/>
    <w:multiLevelType w:val="multilevel"/>
    <w:tmpl w:val="2B0478A0"/>
    <w:lvl w:ilvl="0">
      <w:start w:val="1"/>
      <w:numFmt w:val="decimal"/>
      <w:lvlText w:val="%1."/>
      <w:lvlJc w:val="left"/>
      <w:pPr>
        <w:ind w:left="360" w:hanging="360"/>
      </w:pPr>
      <w:rPr>
        <w:rFonts w:asciiTheme="minorEastAsia" w:eastAsiaTheme="minorEastAsia" w:hAnsi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2C032536"/>
    <w:multiLevelType w:val="multilevel"/>
    <w:tmpl w:val="2C032536"/>
    <w:lvl w:ilvl="0">
      <w:start w:val="2"/>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6" w15:restartNumberingAfterBreak="0">
    <w:nsid w:val="2D3B7111"/>
    <w:multiLevelType w:val="multilevel"/>
    <w:tmpl w:val="2D3B71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2DF55536"/>
    <w:multiLevelType w:val="multilevel"/>
    <w:tmpl w:val="2DF55536"/>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8" w15:restartNumberingAfterBreak="0">
    <w:nsid w:val="2E814024"/>
    <w:multiLevelType w:val="hybridMultilevel"/>
    <w:tmpl w:val="AA6C7A52"/>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9" w15:restartNumberingAfterBreak="0">
    <w:nsid w:val="307D6799"/>
    <w:multiLevelType w:val="multilevel"/>
    <w:tmpl w:val="307D679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32594387"/>
    <w:multiLevelType w:val="hybridMultilevel"/>
    <w:tmpl w:val="A1A83C48"/>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1" w15:restartNumberingAfterBreak="0">
    <w:nsid w:val="33C25301"/>
    <w:multiLevelType w:val="multilevel"/>
    <w:tmpl w:val="33C2530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35BD51AD"/>
    <w:multiLevelType w:val="hybridMultilevel"/>
    <w:tmpl w:val="2B3023E6"/>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3" w15:restartNumberingAfterBreak="0">
    <w:nsid w:val="3866730D"/>
    <w:multiLevelType w:val="multilevel"/>
    <w:tmpl w:val="3866730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42A151DD"/>
    <w:multiLevelType w:val="multilevel"/>
    <w:tmpl w:val="42A151D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42B14CCF"/>
    <w:multiLevelType w:val="multilevel"/>
    <w:tmpl w:val="42B14CCF"/>
    <w:lvl w:ilvl="0">
      <w:start w:val="1"/>
      <w:numFmt w:val="decimal"/>
      <w:lvlText w:val="%1."/>
      <w:lvlJc w:val="left"/>
      <w:pPr>
        <w:ind w:left="360" w:hanging="360"/>
      </w:pPr>
      <w:rPr>
        <w:rFonts w:asciiTheme="minorEastAsia" w:hAnsi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45B610D5"/>
    <w:multiLevelType w:val="multilevel"/>
    <w:tmpl w:val="45B610D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59FDE96B"/>
    <w:multiLevelType w:val="singleLevel"/>
    <w:tmpl w:val="59FDE96B"/>
    <w:lvl w:ilvl="0">
      <w:start w:val="1"/>
      <w:numFmt w:val="bullet"/>
      <w:lvlText w:val=""/>
      <w:lvlJc w:val="left"/>
      <w:pPr>
        <w:ind w:left="420" w:hanging="420"/>
      </w:pPr>
      <w:rPr>
        <w:rFonts w:ascii="Wingdings" w:hAnsi="Wingdings" w:hint="default"/>
      </w:rPr>
    </w:lvl>
  </w:abstractNum>
  <w:abstractNum w:abstractNumId="28" w15:restartNumberingAfterBreak="0">
    <w:nsid w:val="5A2BFCC8"/>
    <w:multiLevelType w:val="singleLevel"/>
    <w:tmpl w:val="5A2BFCC8"/>
    <w:lvl w:ilvl="0">
      <w:start w:val="3"/>
      <w:numFmt w:val="decimal"/>
      <w:suff w:val="space"/>
      <w:lvlText w:val="%1."/>
      <w:lvlJc w:val="left"/>
    </w:lvl>
  </w:abstractNum>
  <w:abstractNum w:abstractNumId="29" w15:restartNumberingAfterBreak="0">
    <w:nsid w:val="5B2D0966"/>
    <w:multiLevelType w:val="multilevel"/>
    <w:tmpl w:val="5B2D0966"/>
    <w:lvl w:ilvl="0">
      <w:start w:val="1"/>
      <w:numFmt w:val="decimal"/>
      <w:lvlText w:val="%1."/>
      <w:lvlJc w:val="left"/>
      <w:pPr>
        <w:ind w:left="360" w:hanging="360"/>
      </w:pPr>
      <w:rPr>
        <w:rFonts w:asciiTheme="minorEastAsia" w:hAnsi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5CEB006E"/>
    <w:multiLevelType w:val="multilevel"/>
    <w:tmpl w:val="5CEB006E"/>
    <w:lvl w:ilvl="0">
      <w:start w:val="1"/>
      <w:numFmt w:val="decimal"/>
      <w:lvlText w:val="%1."/>
      <w:lvlJc w:val="left"/>
      <w:pPr>
        <w:ind w:left="360" w:hanging="360"/>
      </w:pPr>
      <w:rPr>
        <w:rFonts w:asciiTheme="minorEastAsia" w:hAnsi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64931C1A"/>
    <w:multiLevelType w:val="multilevel"/>
    <w:tmpl w:val="64931C1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68640A15"/>
    <w:multiLevelType w:val="multilevel"/>
    <w:tmpl w:val="68640A1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68AB3633"/>
    <w:multiLevelType w:val="hybridMultilevel"/>
    <w:tmpl w:val="057E104A"/>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34" w15:restartNumberingAfterBreak="0">
    <w:nsid w:val="6E7C5218"/>
    <w:multiLevelType w:val="multilevel"/>
    <w:tmpl w:val="6E7C521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713C4C21"/>
    <w:multiLevelType w:val="multilevel"/>
    <w:tmpl w:val="713C4C2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727B3A67"/>
    <w:multiLevelType w:val="multilevel"/>
    <w:tmpl w:val="727B3A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74814A12"/>
    <w:multiLevelType w:val="multilevel"/>
    <w:tmpl w:val="74814A1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78505DE9"/>
    <w:multiLevelType w:val="multilevel"/>
    <w:tmpl w:val="78505DE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78703166"/>
    <w:multiLevelType w:val="multilevel"/>
    <w:tmpl w:val="7870316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79E921E1"/>
    <w:multiLevelType w:val="multilevel"/>
    <w:tmpl w:val="79E921E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7AB542D3"/>
    <w:multiLevelType w:val="multilevel"/>
    <w:tmpl w:val="7AB542D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7"/>
  </w:num>
  <w:num w:numId="2">
    <w:abstractNumId w:val="27"/>
  </w:num>
  <w:num w:numId="3">
    <w:abstractNumId w:val="15"/>
  </w:num>
  <w:num w:numId="4">
    <w:abstractNumId w:val="31"/>
  </w:num>
  <w:num w:numId="5">
    <w:abstractNumId w:val="12"/>
  </w:num>
  <w:num w:numId="6">
    <w:abstractNumId w:val="3"/>
  </w:num>
  <w:num w:numId="7">
    <w:abstractNumId w:val="28"/>
  </w:num>
  <w:num w:numId="8">
    <w:abstractNumId w:val="1"/>
  </w:num>
  <w:num w:numId="9">
    <w:abstractNumId w:val="0"/>
  </w:num>
  <w:num w:numId="10">
    <w:abstractNumId w:val="32"/>
  </w:num>
  <w:num w:numId="11">
    <w:abstractNumId w:val="19"/>
  </w:num>
  <w:num w:numId="12">
    <w:abstractNumId w:val="5"/>
  </w:num>
  <w:num w:numId="13">
    <w:abstractNumId w:val="4"/>
  </w:num>
  <w:num w:numId="14">
    <w:abstractNumId w:val="41"/>
  </w:num>
  <w:num w:numId="15">
    <w:abstractNumId w:val="38"/>
  </w:num>
  <w:num w:numId="16">
    <w:abstractNumId w:val="7"/>
  </w:num>
  <w:num w:numId="17">
    <w:abstractNumId w:val="26"/>
  </w:num>
  <w:num w:numId="18">
    <w:abstractNumId w:val="6"/>
  </w:num>
  <w:num w:numId="19">
    <w:abstractNumId w:val="23"/>
  </w:num>
  <w:num w:numId="20">
    <w:abstractNumId w:val="34"/>
  </w:num>
  <w:num w:numId="21">
    <w:abstractNumId w:val="39"/>
  </w:num>
  <w:num w:numId="22">
    <w:abstractNumId w:val="21"/>
  </w:num>
  <w:num w:numId="23">
    <w:abstractNumId w:val="37"/>
  </w:num>
  <w:num w:numId="24">
    <w:abstractNumId w:val="36"/>
  </w:num>
  <w:num w:numId="25">
    <w:abstractNumId w:val="14"/>
  </w:num>
  <w:num w:numId="26">
    <w:abstractNumId w:val="8"/>
  </w:num>
  <w:num w:numId="27">
    <w:abstractNumId w:val="9"/>
  </w:num>
  <w:num w:numId="28">
    <w:abstractNumId w:val="29"/>
  </w:num>
  <w:num w:numId="29">
    <w:abstractNumId w:val="25"/>
  </w:num>
  <w:num w:numId="30">
    <w:abstractNumId w:val="10"/>
  </w:num>
  <w:num w:numId="31">
    <w:abstractNumId w:val="30"/>
  </w:num>
  <w:num w:numId="32">
    <w:abstractNumId w:val="35"/>
  </w:num>
  <w:num w:numId="33">
    <w:abstractNumId w:val="40"/>
  </w:num>
  <w:num w:numId="34">
    <w:abstractNumId w:val="11"/>
  </w:num>
  <w:num w:numId="35">
    <w:abstractNumId w:val="13"/>
  </w:num>
  <w:num w:numId="36">
    <w:abstractNumId w:val="24"/>
  </w:num>
  <w:num w:numId="37">
    <w:abstractNumId w:val="2"/>
  </w:num>
  <w:num w:numId="38">
    <w:abstractNumId w:val="16"/>
  </w:num>
  <w:num w:numId="39">
    <w:abstractNumId w:val="20"/>
  </w:num>
  <w:num w:numId="40">
    <w:abstractNumId w:val="22"/>
  </w:num>
  <w:num w:numId="41">
    <w:abstractNumId w:val="33"/>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0664489"/>
    <w:rsid w:val="00180E34"/>
    <w:rsid w:val="001D3C30"/>
    <w:rsid w:val="002934EE"/>
    <w:rsid w:val="0037075F"/>
    <w:rsid w:val="003C7732"/>
    <w:rsid w:val="004B58AF"/>
    <w:rsid w:val="00507C53"/>
    <w:rsid w:val="0053411F"/>
    <w:rsid w:val="007A6035"/>
    <w:rsid w:val="009F60DF"/>
    <w:rsid w:val="00A9060E"/>
    <w:rsid w:val="00DA17A8"/>
    <w:rsid w:val="00F94A15"/>
    <w:rsid w:val="02F478F0"/>
    <w:rsid w:val="03360BE5"/>
    <w:rsid w:val="10DE4A26"/>
    <w:rsid w:val="148B559E"/>
    <w:rsid w:val="15347A56"/>
    <w:rsid w:val="1A3565DA"/>
    <w:rsid w:val="206555C9"/>
    <w:rsid w:val="2BF538CD"/>
    <w:rsid w:val="30664489"/>
    <w:rsid w:val="34725808"/>
    <w:rsid w:val="38F12AE5"/>
    <w:rsid w:val="45C30DB6"/>
    <w:rsid w:val="46731ACC"/>
    <w:rsid w:val="4F25167A"/>
    <w:rsid w:val="5DF3511E"/>
    <w:rsid w:val="7C7B0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107996A"/>
  <w15:docId w15:val="{4F85B0D0-73C7-45C4-A649-A0AC75FC4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Normal Indent" w:qFormat="1"/>
    <w:lsdException w:name="header"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6" w:lineRule="auto"/>
      <w:outlineLvl w:val="1"/>
    </w:pPr>
    <w:rPr>
      <w:rFonts w:ascii="Arial" w:eastAsia="黑体" w:hAnsi="Arial"/>
      <w:b/>
      <w:sz w:val="28"/>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420"/>
    </w:pPr>
  </w:style>
  <w:style w:type="paragraph" w:styleId="a4">
    <w:name w:val="Plain Text"/>
    <w:basedOn w:val="a"/>
    <w:qFormat/>
    <w:rPr>
      <w:rFonts w:ascii="宋体" w:hAnsi="Courier New"/>
    </w:rPr>
  </w:style>
  <w:style w:type="paragraph" w:styleId="a5">
    <w:name w:val="footer"/>
    <w:basedOn w:val="a"/>
    <w:link w:val="a6"/>
    <w:uiPriority w:val="99"/>
    <w:qFormat/>
    <w:pPr>
      <w:tabs>
        <w:tab w:val="center" w:pos="4153"/>
        <w:tab w:val="right" w:pos="8306"/>
      </w:tabs>
      <w:snapToGrid w:val="0"/>
      <w:jc w:val="left"/>
    </w:pPr>
    <w:rPr>
      <w:sz w:val="18"/>
    </w:rPr>
  </w:style>
  <w:style w:type="paragraph" w:styleId="a7">
    <w:name w:val="header"/>
    <w:basedOn w:val="a"/>
    <w:qFormat/>
    <w:pPr>
      <w:pBdr>
        <w:bottom w:val="single" w:sz="6" w:space="1" w:color="auto"/>
      </w:pBdr>
      <w:tabs>
        <w:tab w:val="center" w:pos="4153"/>
        <w:tab w:val="right" w:pos="8306"/>
      </w:tabs>
      <w:snapToGrid w:val="0"/>
      <w:jc w:val="center"/>
    </w:pPr>
    <w:rPr>
      <w:sz w:val="18"/>
    </w:rPr>
  </w:style>
  <w:style w:type="character" w:styleId="a8">
    <w:name w:val="page number"/>
    <w:basedOn w:val="a0"/>
    <w:qFormat/>
  </w:style>
  <w:style w:type="table" w:styleId="a9">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aa">
    <w:name w:val="List Paragraph"/>
    <w:basedOn w:val="a"/>
    <w:uiPriority w:val="99"/>
    <w:qFormat/>
    <w:pPr>
      <w:ind w:firstLineChars="200" w:firstLine="420"/>
    </w:pPr>
  </w:style>
  <w:style w:type="paragraph" w:customStyle="1" w:styleId="ab">
    <w:name w:val="默认"/>
    <w:qFormat/>
    <w:rPr>
      <w:rFonts w:ascii="Arial Unicode MS" w:eastAsia="Helvetica" w:hAnsi="Arial Unicode MS" w:cs="Arial Unicode MS"/>
      <w:color w:val="000000"/>
      <w:sz w:val="22"/>
      <w:szCs w:val="22"/>
      <w:lang w:val="zh-CN"/>
    </w:rPr>
  </w:style>
  <w:style w:type="paragraph" w:customStyle="1" w:styleId="10">
    <w:name w:val="正文1"/>
    <w:qFormat/>
    <w:rPr>
      <w:rFonts w:ascii="Helvetica" w:eastAsia="Helvetica" w:hAnsi="Helvetica" w:cs="Helvetica"/>
      <w:color w:val="000000"/>
      <w:sz w:val="22"/>
      <w:szCs w:val="22"/>
    </w:rPr>
  </w:style>
  <w:style w:type="paragraph" w:customStyle="1" w:styleId="11">
    <w:name w:val="列出段落1"/>
    <w:basedOn w:val="a"/>
    <w:uiPriority w:val="99"/>
    <w:qFormat/>
    <w:pPr>
      <w:ind w:firstLineChars="200" w:firstLine="420"/>
    </w:pPr>
  </w:style>
  <w:style w:type="paragraph" w:styleId="TOC">
    <w:name w:val="TOC Heading"/>
    <w:basedOn w:val="1"/>
    <w:next w:val="a"/>
    <w:uiPriority w:val="39"/>
    <w:unhideWhenUsed/>
    <w:qFormat/>
    <w:rsid w:val="001D3C30"/>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20">
    <w:name w:val="toc 2"/>
    <w:basedOn w:val="a"/>
    <w:next w:val="a"/>
    <w:autoRedefine/>
    <w:uiPriority w:val="39"/>
    <w:unhideWhenUsed/>
    <w:rsid w:val="001D3C30"/>
    <w:pPr>
      <w:widowControl/>
      <w:spacing w:after="100" w:line="259" w:lineRule="auto"/>
      <w:ind w:left="220"/>
      <w:jc w:val="left"/>
    </w:pPr>
    <w:rPr>
      <w:rFonts w:asciiTheme="minorHAnsi" w:eastAsiaTheme="minorEastAsia" w:hAnsiTheme="minorHAnsi"/>
      <w:kern w:val="0"/>
      <w:sz w:val="22"/>
    </w:rPr>
  </w:style>
  <w:style w:type="paragraph" w:styleId="12">
    <w:name w:val="toc 1"/>
    <w:basedOn w:val="a"/>
    <w:next w:val="a"/>
    <w:autoRedefine/>
    <w:uiPriority w:val="39"/>
    <w:unhideWhenUsed/>
    <w:rsid w:val="001D3C30"/>
    <w:pPr>
      <w:widowControl/>
      <w:spacing w:after="100" w:line="259" w:lineRule="auto"/>
      <w:jc w:val="left"/>
    </w:pPr>
    <w:rPr>
      <w:rFonts w:asciiTheme="minorHAnsi" w:eastAsiaTheme="minorEastAsia" w:hAnsiTheme="minorHAnsi"/>
      <w:kern w:val="0"/>
      <w:sz w:val="22"/>
    </w:rPr>
  </w:style>
  <w:style w:type="paragraph" w:styleId="30">
    <w:name w:val="toc 3"/>
    <w:basedOn w:val="a"/>
    <w:next w:val="a"/>
    <w:autoRedefine/>
    <w:uiPriority w:val="39"/>
    <w:unhideWhenUsed/>
    <w:rsid w:val="001D3C30"/>
    <w:pPr>
      <w:widowControl/>
      <w:spacing w:after="100" w:line="259" w:lineRule="auto"/>
      <w:ind w:left="440"/>
      <w:jc w:val="left"/>
    </w:pPr>
    <w:rPr>
      <w:rFonts w:asciiTheme="minorHAnsi" w:eastAsiaTheme="minorEastAsia" w:hAnsiTheme="minorHAnsi"/>
      <w:kern w:val="0"/>
      <w:sz w:val="22"/>
    </w:rPr>
  </w:style>
  <w:style w:type="character" w:customStyle="1" w:styleId="a6">
    <w:name w:val="页脚 字符"/>
    <w:basedOn w:val="a0"/>
    <w:link w:val="a5"/>
    <w:uiPriority w:val="99"/>
    <w:rsid w:val="0053411F"/>
    <w:rPr>
      <w:kern w:val="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1512501BC6480BB03725DAB9F1D724"/>
        <w:category>
          <w:name w:val="常规"/>
          <w:gallery w:val="placeholder"/>
        </w:category>
        <w:types>
          <w:type w:val="bbPlcHdr"/>
        </w:types>
        <w:behaviors>
          <w:behavior w:val="content"/>
        </w:behaviors>
        <w:guid w:val="{D284D629-7517-4B58-9EDF-17C19D60434A}"/>
      </w:docPartPr>
      <w:docPartBody>
        <w:p w:rsidR="003E0BF6" w:rsidRDefault="00E30CCD" w:rsidP="00E30CCD">
          <w:pPr>
            <w:pStyle w:val="871512501BC6480BB03725DAB9F1D724"/>
          </w:pPr>
          <w:r>
            <w:rPr>
              <w:lang w:val="zh-CN"/>
            </w:rPr>
            <w:t>键入章标题(第 1 级)</w:t>
          </w:r>
        </w:p>
      </w:docPartBody>
    </w:docPart>
    <w:docPart>
      <w:docPartPr>
        <w:name w:val="754C9549358E436CB7ABFE8F41354D7E"/>
        <w:category>
          <w:name w:val="常规"/>
          <w:gallery w:val="placeholder"/>
        </w:category>
        <w:types>
          <w:type w:val="bbPlcHdr"/>
        </w:types>
        <w:behaviors>
          <w:behavior w:val="content"/>
        </w:behaviors>
        <w:guid w:val="{429BB9DE-2A9C-4068-9454-3B8F7064F22C}"/>
      </w:docPartPr>
      <w:docPartBody>
        <w:p w:rsidR="003E0BF6" w:rsidRDefault="00E30CCD" w:rsidP="00E30CCD">
          <w:pPr>
            <w:pStyle w:val="754C9549358E436CB7ABFE8F41354D7E"/>
          </w:pPr>
          <w:r>
            <w:rPr>
              <w:lang w:val="zh-CN"/>
            </w:rPr>
            <w:t>键入章标题(第 2 级)</w:t>
          </w:r>
        </w:p>
      </w:docPartBody>
    </w:docPart>
    <w:docPart>
      <w:docPartPr>
        <w:name w:val="5EEC8C35B25147FAA138196614710577"/>
        <w:category>
          <w:name w:val="常规"/>
          <w:gallery w:val="placeholder"/>
        </w:category>
        <w:types>
          <w:type w:val="bbPlcHdr"/>
        </w:types>
        <w:behaviors>
          <w:behavior w:val="content"/>
        </w:behaviors>
        <w:guid w:val="{8A0F9937-A520-46B9-BBE7-ACEAC908C17C}"/>
      </w:docPartPr>
      <w:docPartBody>
        <w:p w:rsidR="003E0BF6" w:rsidRDefault="00E30CCD" w:rsidP="00E30CCD">
          <w:pPr>
            <w:pStyle w:val="5EEC8C35B25147FAA138196614710577"/>
          </w:pPr>
          <w:r>
            <w:rPr>
              <w:lang w:val="zh-CN"/>
            </w:rPr>
            <w:t>键入章标题(第 3 级)</w:t>
          </w:r>
        </w:p>
      </w:docPartBody>
    </w:docPart>
    <w:docPart>
      <w:docPartPr>
        <w:name w:val="85D05E2ECDA943D3A8A9D89B382105B2"/>
        <w:category>
          <w:name w:val="常规"/>
          <w:gallery w:val="placeholder"/>
        </w:category>
        <w:types>
          <w:type w:val="bbPlcHdr"/>
        </w:types>
        <w:behaviors>
          <w:behavior w:val="content"/>
        </w:behaviors>
        <w:guid w:val="{1399BD6A-AA69-484C-9CB8-924750C66FBA}"/>
      </w:docPartPr>
      <w:docPartBody>
        <w:p w:rsidR="003E0BF6" w:rsidRDefault="003E0BF6" w:rsidP="003E0BF6">
          <w:pPr>
            <w:pStyle w:val="85D05E2ECDA943D3A8A9D89B382105B2"/>
          </w:pPr>
          <w:r>
            <w:rPr>
              <w:lang w:val="zh-CN"/>
            </w:rPr>
            <w:t>键入章标题(第 1 级)</w:t>
          </w:r>
        </w:p>
      </w:docPartBody>
    </w:docPart>
    <w:docPart>
      <w:docPartPr>
        <w:name w:val="B0050AE3EC514A99B6D3102D3539F99E"/>
        <w:category>
          <w:name w:val="常规"/>
          <w:gallery w:val="placeholder"/>
        </w:category>
        <w:types>
          <w:type w:val="bbPlcHdr"/>
        </w:types>
        <w:behaviors>
          <w:behavior w:val="content"/>
        </w:behaviors>
        <w:guid w:val="{08D793B8-F4F2-488A-A952-BBCC76458E8F}"/>
      </w:docPartPr>
      <w:docPartBody>
        <w:p w:rsidR="003E0BF6" w:rsidRDefault="003E0BF6" w:rsidP="003E0BF6">
          <w:pPr>
            <w:pStyle w:val="B0050AE3EC514A99B6D3102D3539F99E"/>
          </w:pPr>
          <w:r>
            <w:rPr>
              <w:lang w:val="zh-CN"/>
            </w:rPr>
            <w:t>键入章标题(第 2 级)</w:t>
          </w:r>
        </w:p>
      </w:docPartBody>
    </w:docPart>
    <w:docPart>
      <w:docPartPr>
        <w:name w:val="DCDCEEA885AB4438BA76CFA3DF335A99"/>
        <w:category>
          <w:name w:val="常规"/>
          <w:gallery w:val="placeholder"/>
        </w:category>
        <w:types>
          <w:type w:val="bbPlcHdr"/>
        </w:types>
        <w:behaviors>
          <w:behavior w:val="content"/>
        </w:behaviors>
        <w:guid w:val="{5F59BE97-E264-406A-80D0-151C4D4E286B}"/>
      </w:docPartPr>
      <w:docPartBody>
        <w:p w:rsidR="003E0BF6" w:rsidRDefault="003E0BF6" w:rsidP="003E0BF6">
          <w:pPr>
            <w:pStyle w:val="DCDCEEA885AB4438BA76CFA3DF335A99"/>
          </w:pPr>
          <w:r>
            <w:rPr>
              <w:lang w:val="zh-CN"/>
            </w:rPr>
            <w:t>键入章标题(第 3 级)</w:t>
          </w:r>
        </w:p>
      </w:docPartBody>
    </w:docPart>
    <w:docPart>
      <w:docPartPr>
        <w:name w:val="0BDC6B16729A4F8C807C62857DE09A42"/>
        <w:category>
          <w:name w:val="常规"/>
          <w:gallery w:val="placeholder"/>
        </w:category>
        <w:types>
          <w:type w:val="bbPlcHdr"/>
        </w:types>
        <w:behaviors>
          <w:behavior w:val="content"/>
        </w:behaviors>
        <w:guid w:val="{B977A112-1377-4763-BBED-3E5EB1AD06B3}"/>
      </w:docPartPr>
      <w:docPartBody>
        <w:p w:rsidR="003E0BF6" w:rsidRDefault="003E0BF6" w:rsidP="003E0BF6">
          <w:pPr>
            <w:pStyle w:val="0BDC6B16729A4F8C807C62857DE09A42"/>
          </w:pPr>
          <w:r>
            <w:rPr>
              <w:lang w:val="zh-CN"/>
            </w:rPr>
            <w:t>键入章标题(第 1 级)</w:t>
          </w:r>
        </w:p>
      </w:docPartBody>
    </w:docPart>
    <w:docPart>
      <w:docPartPr>
        <w:name w:val="351CE8F6BDD14963B71951091B2FCB04"/>
        <w:category>
          <w:name w:val="常规"/>
          <w:gallery w:val="placeholder"/>
        </w:category>
        <w:types>
          <w:type w:val="bbPlcHdr"/>
        </w:types>
        <w:behaviors>
          <w:behavior w:val="content"/>
        </w:behaviors>
        <w:guid w:val="{C364ED18-60CE-4991-B00C-00A0FB104598}"/>
      </w:docPartPr>
      <w:docPartBody>
        <w:p w:rsidR="003E0BF6" w:rsidRDefault="003E0BF6" w:rsidP="003E0BF6">
          <w:pPr>
            <w:pStyle w:val="351CE8F6BDD14963B71951091B2FCB04"/>
          </w:pPr>
          <w:r>
            <w:rPr>
              <w:lang w:val="zh-CN"/>
            </w:rPr>
            <w:t>键入章标题(第 2 级)</w:t>
          </w:r>
        </w:p>
      </w:docPartBody>
    </w:docPart>
    <w:docPart>
      <w:docPartPr>
        <w:name w:val="2CC2627E074B45D18BBBCEDD2E37C1B4"/>
        <w:category>
          <w:name w:val="常规"/>
          <w:gallery w:val="placeholder"/>
        </w:category>
        <w:types>
          <w:type w:val="bbPlcHdr"/>
        </w:types>
        <w:behaviors>
          <w:behavior w:val="content"/>
        </w:behaviors>
        <w:guid w:val="{451D794B-B449-40ED-A282-86CB8A72F3BB}"/>
      </w:docPartPr>
      <w:docPartBody>
        <w:p w:rsidR="003E0BF6" w:rsidRDefault="003E0BF6" w:rsidP="003E0BF6">
          <w:pPr>
            <w:pStyle w:val="2CC2627E074B45D18BBBCEDD2E37C1B4"/>
          </w:pPr>
          <w:r>
            <w:rPr>
              <w:lang w:val="zh-CN"/>
            </w:rPr>
            <w:t>键入章标题(第 3 级)</w:t>
          </w:r>
        </w:p>
      </w:docPartBody>
    </w:docPart>
    <w:docPart>
      <w:docPartPr>
        <w:name w:val="A6DA9F5DDD8E4FEEA85B776ECB04DACE"/>
        <w:category>
          <w:name w:val="常规"/>
          <w:gallery w:val="placeholder"/>
        </w:category>
        <w:types>
          <w:type w:val="bbPlcHdr"/>
        </w:types>
        <w:behaviors>
          <w:behavior w:val="content"/>
        </w:behaviors>
        <w:guid w:val="{1F2781EB-70B4-48A7-A30D-C23796DC3042}"/>
      </w:docPartPr>
      <w:docPartBody>
        <w:p w:rsidR="003E0BF6" w:rsidRDefault="003E0BF6" w:rsidP="003E0BF6">
          <w:pPr>
            <w:pStyle w:val="A6DA9F5DDD8E4FEEA85B776ECB04DACE"/>
          </w:pPr>
          <w:r>
            <w:rPr>
              <w:lang w:val="zh-CN"/>
            </w:rPr>
            <w:t>键入章标题(第 1 级)</w:t>
          </w:r>
        </w:p>
      </w:docPartBody>
    </w:docPart>
    <w:docPart>
      <w:docPartPr>
        <w:name w:val="270A744271E2486BBDB390A4FECD855D"/>
        <w:category>
          <w:name w:val="常规"/>
          <w:gallery w:val="placeholder"/>
        </w:category>
        <w:types>
          <w:type w:val="bbPlcHdr"/>
        </w:types>
        <w:behaviors>
          <w:behavior w:val="content"/>
        </w:behaviors>
        <w:guid w:val="{BE7CF25B-5390-405B-8EAE-8D2945983C6A}"/>
      </w:docPartPr>
      <w:docPartBody>
        <w:p w:rsidR="003E0BF6" w:rsidRDefault="003E0BF6" w:rsidP="003E0BF6">
          <w:pPr>
            <w:pStyle w:val="270A744271E2486BBDB390A4FECD855D"/>
          </w:pPr>
          <w:r>
            <w:rPr>
              <w:lang w:val="zh-CN"/>
            </w:rPr>
            <w:t>键入章标题(第 2 级)</w:t>
          </w:r>
        </w:p>
      </w:docPartBody>
    </w:docPart>
    <w:docPart>
      <w:docPartPr>
        <w:name w:val="A47F511C581045738F8B33F1A7238E73"/>
        <w:category>
          <w:name w:val="常规"/>
          <w:gallery w:val="placeholder"/>
        </w:category>
        <w:types>
          <w:type w:val="bbPlcHdr"/>
        </w:types>
        <w:behaviors>
          <w:behavior w:val="content"/>
        </w:behaviors>
        <w:guid w:val="{470AE1E2-50C8-474A-80B0-1E010828D1D7}"/>
      </w:docPartPr>
      <w:docPartBody>
        <w:p w:rsidR="003E0BF6" w:rsidRDefault="003E0BF6" w:rsidP="003E0BF6">
          <w:pPr>
            <w:pStyle w:val="A47F511C581045738F8B33F1A7238E73"/>
          </w:pPr>
          <w:r>
            <w:rPr>
              <w:lang w:val="zh-CN"/>
            </w:rPr>
            <w:t>键入章标题(第 3 级)</w:t>
          </w:r>
        </w:p>
      </w:docPartBody>
    </w:docPart>
    <w:docPart>
      <w:docPartPr>
        <w:name w:val="768B23286A904C46AE12ABC094D34DCE"/>
        <w:category>
          <w:name w:val="常规"/>
          <w:gallery w:val="placeholder"/>
        </w:category>
        <w:types>
          <w:type w:val="bbPlcHdr"/>
        </w:types>
        <w:behaviors>
          <w:behavior w:val="content"/>
        </w:behaviors>
        <w:guid w:val="{BC61763B-EF22-4ACF-89E1-14A88241A1C2}"/>
      </w:docPartPr>
      <w:docPartBody>
        <w:p w:rsidR="003E0BF6" w:rsidRDefault="003E0BF6" w:rsidP="003E0BF6">
          <w:pPr>
            <w:pStyle w:val="768B23286A904C46AE12ABC094D34DCE"/>
          </w:pPr>
          <w:r>
            <w:rPr>
              <w:lang w:val="zh-CN"/>
            </w:rPr>
            <w:t>键入章标题(第 1 级)</w:t>
          </w:r>
        </w:p>
      </w:docPartBody>
    </w:docPart>
    <w:docPart>
      <w:docPartPr>
        <w:name w:val="CDB1FDBCA8AC4051AEAEFC77E830BA49"/>
        <w:category>
          <w:name w:val="常规"/>
          <w:gallery w:val="placeholder"/>
        </w:category>
        <w:types>
          <w:type w:val="bbPlcHdr"/>
        </w:types>
        <w:behaviors>
          <w:behavior w:val="content"/>
        </w:behaviors>
        <w:guid w:val="{E1DFE144-402E-48ED-A93A-B72EC639A231}"/>
      </w:docPartPr>
      <w:docPartBody>
        <w:p w:rsidR="003E0BF6" w:rsidRDefault="003E0BF6" w:rsidP="003E0BF6">
          <w:pPr>
            <w:pStyle w:val="CDB1FDBCA8AC4051AEAEFC77E830BA49"/>
          </w:pPr>
          <w:r>
            <w:rPr>
              <w:lang w:val="zh-CN"/>
            </w:rPr>
            <w:t>键入章标题(第 2 级)</w:t>
          </w:r>
        </w:p>
      </w:docPartBody>
    </w:docPart>
    <w:docPart>
      <w:docPartPr>
        <w:name w:val="30BB4B777E5447CE85279CDE9D45497C"/>
        <w:category>
          <w:name w:val="常规"/>
          <w:gallery w:val="placeholder"/>
        </w:category>
        <w:types>
          <w:type w:val="bbPlcHdr"/>
        </w:types>
        <w:behaviors>
          <w:behavior w:val="content"/>
        </w:behaviors>
        <w:guid w:val="{001EF986-D9C2-4877-A9D8-00721C1C1A2E}"/>
      </w:docPartPr>
      <w:docPartBody>
        <w:p w:rsidR="003E0BF6" w:rsidRDefault="003E0BF6" w:rsidP="003E0BF6">
          <w:pPr>
            <w:pStyle w:val="30BB4B777E5447CE85279CDE9D45497C"/>
          </w:pPr>
          <w:r>
            <w:rPr>
              <w:lang w:val="zh-CN"/>
            </w:rPr>
            <w:t>键入章标题(第 3 级)</w:t>
          </w:r>
        </w:p>
      </w:docPartBody>
    </w:docPart>
    <w:docPart>
      <w:docPartPr>
        <w:name w:val="715FC83BEAA143C9B11A60E24B6C0D36"/>
        <w:category>
          <w:name w:val="常规"/>
          <w:gallery w:val="placeholder"/>
        </w:category>
        <w:types>
          <w:type w:val="bbPlcHdr"/>
        </w:types>
        <w:behaviors>
          <w:behavior w:val="content"/>
        </w:behaviors>
        <w:guid w:val="{EF097DA6-8EAB-4671-989B-32505DF64B4D}"/>
      </w:docPartPr>
      <w:docPartBody>
        <w:p w:rsidR="003E0BF6" w:rsidRDefault="003E0BF6" w:rsidP="003E0BF6">
          <w:pPr>
            <w:pStyle w:val="715FC83BEAA143C9B11A60E24B6C0D36"/>
          </w:pPr>
          <w:r>
            <w:rPr>
              <w:lang w:val="zh-CN"/>
            </w:rPr>
            <w:t>键入章标题(第 1 级)</w:t>
          </w:r>
        </w:p>
      </w:docPartBody>
    </w:docPart>
    <w:docPart>
      <w:docPartPr>
        <w:name w:val="7D9E113D04A84798BF9ADE5F72C8B07E"/>
        <w:category>
          <w:name w:val="常规"/>
          <w:gallery w:val="placeholder"/>
        </w:category>
        <w:types>
          <w:type w:val="bbPlcHdr"/>
        </w:types>
        <w:behaviors>
          <w:behavior w:val="content"/>
        </w:behaviors>
        <w:guid w:val="{DF4F447E-91EC-4057-B92F-A33FB5C2E63F}"/>
      </w:docPartPr>
      <w:docPartBody>
        <w:p w:rsidR="003E0BF6" w:rsidRDefault="003E0BF6" w:rsidP="003E0BF6">
          <w:pPr>
            <w:pStyle w:val="7D9E113D04A84798BF9ADE5F72C8B07E"/>
          </w:pPr>
          <w:r>
            <w:rPr>
              <w:lang w:val="zh-CN"/>
            </w:rPr>
            <w:t>键入章标题(第 2 级)</w:t>
          </w:r>
        </w:p>
      </w:docPartBody>
    </w:docPart>
    <w:docPart>
      <w:docPartPr>
        <w:name w:val="C29D6BA3C71144EDBE1143CF661EFCD5"/>
        <w:category>
          <w:name w:val="常规"/>
          <w:gallery w:val="placeholder"/>
        </w:category>
        <w:types>
          <w:type w:val="bbPlcHdr"/>
        </w:types>
        <w:behaviors>
          <w:behavior w:val="content"/>
        </w:behaviors>
        <w:guid w:val="{1E183E4E-E8B5-4151-966B-734A37ED7CF6}"/>
      </w:docPartPr>
      <w:docPartBody>
        <w:p w:rsidR="003E0BF6" w:rsidRDefault="003E0BF6" w:rsidP="003E0BF6">
          <w:pPr>
            <w:pStyle w:val="C29D6BA3C71144EDBE1143CF661EFCD5"/>
          </w:pPr>
          <w:r>
            <w:rPr>
              <w:lang w:val="zh-CN"/>
            </w:rPr>
            <w:t>键入章标题(第 3 级)</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Unicode MS">
    <w:altName w:val="Arial"/>
    <w:panose1 w:val="020B0604020202020204"/>
    <w:charset w:val="00"/>
    <w:family w:val="roman"/>
    <w:pitch w:val="default"/>
    <w:sig w:usb0="00000000"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default"/>
    <w:sig w:usb0="00000000"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E30CCD"/>
    <w:rsid w:val="00066330"/>
    <w:rsid w:val="003E0BF6"/>
    <w:rsid w:val="00E30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B3DB065348C4DF19E697F65789F579F">
    <w:name w:val="9B3DB065348C4DF19E697F65789F579F"/>
    <w:rsid w:val="00E30CCD"/>
    <w:pPr>
      <w:widowControl w:val="0"/>
      <w:jc w:val="both"/>
    </w:pPr>
    <w:rPr>
      <w:kern w:val="2"/>
      <w:sz w:val="21"/>
      <w:szCs w:val="22"/>
    </w:rPr>
  </w:style>
  <w:style w:type="paragraph" w:customStyle="1" w:styleId="9489EDAFCD514608B4F60435E79E95A8">
    <w:name w:val="9489EDAFCD514608B4F60435E79E95A8"/>
    <w:rsid w:val="00E30CCD"/>
    <w:pPr>
      <w:widowControl w:val="0"/>
      <w:jc w:val="both"/>
    </w:pPr>
    <w:rPr>
      <w:kern w:val="2"/>
      <w:sz w:val="21"/>
      <w:szCs w:val="22"/>
    </w:rPr>
  </w:style>
  <w:style w:type="paragraph" w:customStyle="1" w:styleId="192E9A94273A4F84BC3B27B9FA9FE2EF">
    <w:name w:val="192E9A94273A4F84BC3B27B9FA9FE2EF"/>
    <w:rsid w:val="00E30CCD"/>
    <w:pPr>
      <w:widowControl w:val="0"/>
      <w:jc w:val="both"/>
    </w:pPr>
    <w:rPr>
      <w:kern w:val="2"/>
      <w:sz w:val="21"/>
      <w:szCs w:val="22"/>
    </w:rPr>
  </w:style>
  <w:style w:type="paragraph" w:customStyle="1" w:styleId="871512501BC6480BB03725DAB9F1D724">
    <w:name w:val="871512501BC6480BB03725DAB9F1D724"/>
    <w:rsid w:val="00E30CCD"/>
    <w:pPr>
      <w:widowControl w:val="0"/>
      <w:jc w:val="both"/>
    </w:pPr>
    <w:rPr>
      <w:kern w:val="2"/>
      <w:sz w:val="21"/>
      <w:szCs w:val="22"/>
    </w:rPr>
  </w:style>
  <w:style w:type="paragraph" w:customStyle="1" w:styleId="754C9549358E436CB7ABFE8F41354D7E">
    <w:name w:val="754C9549358E436CB7ABFE8F41354D7E"/>
    <w:rsid w:val="00E30CCD"/>
    <w:pPr>
      <w:widowControl w:val="0"/>
      <w:jc w:val="both"/>
    </w:pPr>
    <w:rPr>
      <w:kern w:val="2"/>
      <w:sz w:val="21"/>
      <w:szCs w:val="22"/>
    </w:rPr>
  </w:style>
  <w:style w:type="paragraph" w:customStyle="1" w:styleId="5EEC8C35B25147FAA138196614710577">
    <w:name w:val="5EEC8C35B25147FAA138196614710577"/>
    <w:rsid w:val="00E30CCD"/>
    <w:pPr>
      <w:widowControl w:val="0"/>
      <w:jc w:val="both"/>
    </w:pPr>
    <w:rPr>
      <w:kern w:val="2"/>
      <w:sz w:val="21"/>
      <w:szCs w:val="22"/>
    </w:rPr>
  </w:style>
  <w:style w:type="paragraph" w:customStyle="1" w:styleId="85D05E2ECDA943D3A8A9D89B382105B2">
    <w:name w:val="85D05E2ECDA943D3A8A9D89B382105B2"/>
    <w:rsid w:val="003E0BF6"/>
    <w:pPr>
      <w:widowControl w:val="0"/>
      <w:jc w:val="both"/>
    </w:pPr>
    <w:rPr>
      <w:kern w:val="2"/>
      <w:sz w:val="21"/>
      <w:szCs w:val="22"/>
    </w:rPr>
  </w:style>
  <w:style w:type="paragraph" w:customStyle="1" w:styleId="B0050AE3EC514A99B6D3102D3539F99E">
    <w:name w:val="B0050AE3EC514A99B6D3102D3539F99E"/>
    <w:rsid w:val="003E0BF6"/>
    <w:pPr>
      <w:widowControl w:val="0"/>
      <w:jc w:val="both"/>
    </w:pPr>
    <w:rPr>
      <w:kern w:val="2"/>
      <w:sz w:val="21"/>
      <w:szCs w:val="22"/>
    </w:rPr>
  </w:style>
  <w:style w:type="paragraph" w:customStyle="1" w:styleId="DCDCEEA885AB4438BA76CFA3DF335A99">
    <w:name w:val="DCDCEEA885AB4438BA76CFA3DF335A99"/>
    <w:rsid w:val="003E0BF6"/>
    <w:pPr>
      <w:widowControl w:val="0"/>
      <w:jc w:val="both"/>
    </w:pPr>
    <w:rPr>
      <w:kern w:val="2"/>
      <w:sz w:val="21"/>
      <w:szCs w:val="22"/>
    </w:rPr>
  </w:style>
  <w:style w:type="paragraph" w:customStyle="1" w:styleId="0BDC6B16729A4F8C807C62857DE09A42">
    <w:name w:val="0BDC6B16729A4F8C807C62857DE09A42"/>
    <w:rsid w:val="003E0BF6"/>
    <w:pPr>
      <w:widowControl w:val="0"/>
      <w:jc w:val="both"/>
    </w:pPr>
    <w:rPr>
      <w:kern w:val="2"/>
      <w:sz w:val="21"/>
      <w:szCs w:val="22"/>
    </w:rPr>
  </w:style>
  <w:style w:type="paragraph" w:customStyle="1" w:styleId="351CE8F6BDD14963B71951091B2FCB04">
    <w:name w:val="351CE8F6BDD14963B71951091B2FCB04"/>
    <w:rsid w:val="003E0BF6"/>
    <w:pPr>
      <w:widowControl w:val="0"/>
      <w:jc w:val="both"/>
    </w:pPr>
    <w:rPr>
      <w:kern w:val="2"/>
      <w:sz w:val="21"/>
      <w:szCs w:val="22"/>
    </w:rPr>
  </w:style>
  <w:style w:type="paragraph" w:customStyle="1" w:styleId="2CC2627E074B45D18BBBCEDD2E37C1B4">
    <w:name w:val="2CC2627E074B45D18BBBCEDD2E37C1B4"/>
    <w:rsid w:val="003E0BF6"/>
    <w:pPr>
      <w:widowControl w:val="0"/>
      <w:jc w:val="both"/>
    </w:pPr>
    <w:rPr>
      <w:kern w:val="2"/>
      <w:sz w:val="21"/>
      <w:szCs w:val="22"/>
    </w:rPr>
  </w:style>
  <w:style w:type="paragraph" w:customStyle="1" w:styleId="A6DA9F5DDD8E4FEEA85B776ECB04DACE">
    <w:name w:val="A6DA9F5DDD8E4FEEA85B776ECB04DACE"/>
    <w:rsid w:val="003E0BF6"/>
    <w:pPr>
      <w:widowControl w:val="0"/>
      <w:jc w:val="both"/>
    </w:pPr>
    <w:rPr>
      <w:kern w:val="2"/>
      <w:sz w:val="21"/>
      <w:szCs w:val="22"/>
    </w:rPr>
  </w:style>
  <w:style w:type="paragraph" w:customStyle="1" w:styleId="270A744271E2486BBDB390A4FECD855D">
    <w:name w:val="270A744271E2486BBDB390A4FECD855D"/>
    <w:rsid w:val="003E0BF6"/>
    <w:pPr>
      <w:widowControl w:val="0"/>
      <w:jc w:val="both"/>
    </w:pPr>
    <w:rPr>
      <w:kern w:val="2"/>
      <w:sz w:val="21"/>
      <w:szCs w:val="22"/>
    </w:rPr>
  </w:style>
  <w:style w:type="paragraph" w:customStyle="1" w:styleId="A47F511C581045738F8B33F1A7238E73">
    <w:name w:val="A47F511C581045738F8B33F1A7238E73"/>
    <w:rsid w:val="003E0BF6"/>
    <w:pPr>
      <w:widowControl w:val="0"/>
      <w:jc w:val="both"/>
    </w:pPr>
    <w:rPr>
      <w:kern w:val="2"/>
      <w:sz w:val="21"/>
      <w:szCs w:val="22"/>
    </w:rPr>
  </w:style>
  <w:style w:type="paragraph" w:customStyle="1" w:styleId="768B23286A904C46AE12ABC094D34DCE">
    <w:name w:val="768B23286A904C46AE12ABC094D34DCE"/>
    <w:rsid w:val="003E0BF6"/>
    <w:pPr>
      <w:widowControl w:val="0"/>
      <w:jc w:val="both"/>
    </w:pPr>
    <w:rPr>
      <w:kern w:val="2"/>
      <w:sz w:val="21"/>
      <w:szCs w:val="22"/>
    </w:rPr>
  </w:style>
  <w:style w:type="paragraph" w:customStyle="1" w:styleId="CDB1FDBCA8AC4051AEAEFC77E830BA49">
    <w:name w:val="CDB1FDBCA8AC4051AEAEFC77E830BA49"/>
    <w:rsid w:val="003E0BF6"/>
    <w:pPr>
      <w:widowControl w:val="0"/>
      <w:jc w:val="both"/>
    </w:pPr>
    <w:rPr>
      <w:kern w:val="2"/>
      <w:sz w:val="21"/>
      <w:szCs w:val="22"/>
    </w:rPr>
  </w:style>
  <w:style w:type="paragraph" w:customStyle="1" w:styleId="30BB4B777E5447CE85279CDE9D45497C">
    <w:name w:val="30BB4B777E5447CE85279CDE9D45497C"/>
    <w:rsid w:val="003E0BF6"/>
    <w:pPr>
      <w:widowControl w:val="0"/>
      <w:jc w:val="both"/>
    </w:pPr>
    <w:rPr>
      <w:kern w:val="2"/>
      <w:sz w:val="21"/>
      <w:szCs w:val="22"/>
    </w:rPr>
  </w:style>
  <w:style w:type="paragraph" w:customStyle="1" w:styleId="715FC83BEAA143C9B11A60E24B6C0D36">
    <w:name w:val="715FC83BEAA143C9B11A60E24B6C0D36"/>
    <w:rsid w:val="003E0BF6"/>
    <w:pPr>
      <w:widowControl w:val="0"/>
      <w:jc w:val="both"/>
    </w:pPr>
    <w:rPr>
      <w:kern w:val="2"/>
      <w:sz w:val="21"/>
      <w:szCs w:val="22"/>
    </w:rPr>
  </w:style>
  <w:style w:type="paragraph" w:customStyle="1" w:styleId="7D9E113D04A84798BF9ADE5F72C8B07E">
    <w:name w:val="7D9E113D04A84798BF9ADE5F72C8B07E"/>
    <w:rsid w:val="003E0BF6"/>
    <w:pPr>
      <w:widowControl w:val="0"/>
      <w:jc w:val="both"/>
    </w:pPr>
    <w:rPr>
      <w:kern w:val="2"/>
      <w:sz w:val="21"/>
      <w:szCs w:val="22"/>
    </w:rPr>
  </w:style>
  <w:style w:type="paragraph" w:customStyle="1" w:styleId="C29D6BA3C71144EDBE1143CF661EFCD5">
    <w:name w:val="C29D6BA3C71144EDBE1143CF661EFCD5"/>
    <w:rsid w:val="003E0BF6"/>
    <w:pPr>
      <w:widowControl w:val="0"/>
      <w:jc w:val="both"/>
    </w:pPr>
    <w:rPr>
      <w:kern w:val="2"/>
      <w:sz w:val="21"/>
      <w:szCs w:val="22"/>
    </w:rPr>
  </w:style>
  <w:style w:type="paragraph" w:customStyle="1" w:styleId="E15C48974776438AA349B397F735A17C">
    <w:name w:val="E15C48974776438AA349B397F735A17C"/>
    <w:rsid w:val="003E0BF6"/>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16F104-7503-4870-8BB7-797699049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479</Words>
  <Characters>2734</Characters>
  <Application>Microsoft Office Word</Application>
  <DocSecurity>0</DocSecurity>
  <Lines>22</Lines>
  <Paragraphs>6</Paragraphs>
  <ScaleCrop>false</ScaleCrop>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教学管理系统——需求规格说明书</dc:title>
  <dc:creator>回首匆匆</dc:creator>
  <cp:lastModifiedBy>Yizhi Song</cp:lastModifiedBy>
  <cp:revision>6</cp:revision>
  <dcterms:created xsi:type="dcterms:W3CDTF">2017-10-30T13:49:00Z</dcterms:created>
  <dcterms:modified xsi:type="dcterms:W3CDTF">2018-03-20T08:10:00Z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